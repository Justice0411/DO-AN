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CD6E5" w14:textId="68A527E7" w:rsidR="00EF4449" w:rsidRPr="006E6465" w:rsidRDefault="00EF4449" w:rsidP="00ED44F6">
      <w:pPr>
        <w:spacing w:before="120" w:after="120" w:line="240" w:lineRule="auto"/>
        <w:jc w:val="center"/>
        <w:rPr>
          <w:rFonts w:ascii="Times New Roman" w:hAnsi="Times New Roman" w:cs="Times New Roman"/>
          <w:b/>
          <w:sz w:val="24"/>
          <w:szCs w:val="24"/>
        </w:rPr>
      </w:pPr>
      <w:r w:rsidRPr="006E6465">
        <w:rPr>
          <w:rFonts w:ascii="Times New Roman" w:hAnsi="Times New Roman" w:cs="Times New Roman"/>
          <w:b/>
          <w:sz w:val="24"/>
          <w:szCs w:val="24"/>
        </w:rPr>
        <w:t>Phụ lục 1</w:t>
      </w:r>
    </w:p>
    <w:tbl>
      <w:tblPr>
        <w:tblW w:w="9345"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000" w:firstRow="0" w:lastRow="0" w:firstColumn="0" w:lastColumn="0" w:noHBand="0" w:noVBand="0"/>
      </w:tblPr>
      <w:tblGrid>
        <w:gridCol w:w="4980"/>
        <w:gridCol w:w="4365"/>
      </w:tblGrid>
      <w:tr w:rsidR="00EF4449" w:rsidRPr="006E6465" w14:paraId="4948A085" w14:textId="77777777" w:rsidTr="00355BF0">
        <w:trPr>
          <w:trHeight w:val="273"/>
        </w:trPr>
        <w:tc>
          <w:tcPr>
            <w:tcW w:w="4980" w:type="dxa"/>
          </w:tcPr>
          <w:p w14:paraId="01A66358" w14:textId="77777777" w:rsidR="00EF4449" w:rsidRPr="006E6465" w:rsidRDefault="00EF4449" w:rsidP="00ED44F6">
            <w:pPr>
              <w:tabs>
                <w:tab w:val="left" w:pos="2268"/>
              </w:tabs>
              <w:spacing w:before="120" w:after="120" w:line="240" w:lineRule="auto"/>
              <w:jc w:val="center"/>
              <w:rPr>
                <w:rFonts w:ascii="Times New Roman" w:hAnsi="Times New Roman" w:cs="Times New Roman"/>
                <w:sz w:val="24"/>
                <w:szCs w:val="24"/>
              </w:rPr>
            </w:pPr>
            <w:r w:rsidRPr="006E6465">
              <w:rPr>
                <w:rFonts w:ascii="Times New Roman" w:hAnsi="Times New Roman" w:cs="Times New Roman"/>
                <w:sz w:val="24"/>
                <w:szCs w:val="24"/>
                <w:lang w:val="fr-FR"/>
              </w:rPr>
              <w:br w:type="page"/>
            </w:r>
            <w:r w:rsidRPr="006E6465">
              <w:rPr>
                <w:rFonts w:ascii="Times New Roman" w:hAnsi="Times New Roman" w:cs="Times New Roman"/>
                <w:sz w:val="24"/>
                <w:szCs w:val="24"/>
              </w:rPr>
              <w:t xml:space="preserve">HỌC VIỆN CÔNG NGHỆ BƯU CHÍNH </w:t>
            </w:r>
          </w:p>
          <w:p w14:paraId="3D065EE9" w14:textId="673DCCA8" w:rsidR="00EF4449" w:rsidRPr="006E6465" w:rsidRDefault="00EF4449" w:rsidP="00ED44F6">
            <w:pPr>
              <w:tabs>
                <w:tab w:val="left" w:pos="2268"/>
              </w:tabs>
              <w:spacing w:before="120" w:after="120" w:line="240" w:lineRule="auto"/>
              <w:jc w:val="center"/>
              <w:rPr>
                <w:rFonts w:ascii="Times New Roman" w:hAnsi="Times New Roman" w:cs="Times New Roman"/>
                <w:b/>
                <w:bCs/>
                <w:sz w:val="24"/>
                <w:szCs w:val="24"/>
              </w:rPr>
            </w:pPr>
            <w:r w:rsidRPr="006E6465">
              <w:rPr>
                <w:rFonts w:ascii="Times New Roman" w:hAnsi="Times New Roman" w:cs="Times New Roman"/>
                <w:sz w:val="24"/>
                <w:szCs w:val="24"/>
              </w:rPr>
              <w:t>VIỄN THÔNG</w:t>
            </w:r>
          </w:p>
        </w:tc>
        <w:tc>
          <w:tcPr>
            <w:tcW w:w="4365" w:type="dxa"/>
            <w:vMerge w:val="restart"/>
          </w:tcPr>
          <w:p w14:paraId="3873D5BB" w14:textId="77777777" w:rsidR="00EF4449" w:rsidRPr="006E6465" w:rsidRDefault="00EF4449" w:rsidP="00ED44F6">
            <w:pPr>
              <w:spacing w:before="120" w:after="120" w:line="240" w:lineRule="auto"/>
              <w:jc w:val="center"/>
              <w:rPr>
                <w:rFonts w:ascii="Times New Roman" w:hAnsi="Times New Roman" w:cs="Times New Roman"/>
                <w:b/>
                <w:bCs/>
                <w:sz w:val="24"/>
                <w:szCs w:val="24"/>
              </w:rPr>
            </w:pPr>
            <w:r w:rsidRPr="006E6465">
              <w:rPr>
                <w:rFonts w:ascii="Times New Roman" w:hAnsi="Times New Roman" w:cs="Times New Roman"/>
                <w:b/>
                <w:bCs/>
                <w:sz w:val="24"/>
                <w:szCs w:val="24"/>
              </w:rPr>
              <w:t>CỘNG HOÀ XÃ HỘI CHỦ NGHĨA VIỆT NAM</w:t>
            </w:r>
          </w:p>
          <w:p w14:paraId="4EDB2C8B" w14:textId="77777777" w:rsidR="00EF4449" w:rsidRPr="006E6465" w:rsidRDefault="00EF4449" w:rsidP="00ED44F6">
            <w:pPr>
              <w:spacing w:before="120" w:after="120" w:line="240" w:lineRule="auto"/>
              <w:jc w:val="center"/>
              <w:rPr>
                <w:rFonts w:ascii="Times New Roman" w:hAnsi="Times New Roman" w:cs="Times New Roman"/>
                <w:b/>
                <w:bCs/>
                <w:sz w:val="24"/>
                <w:szCs w:val="24"/>
              </w:rPr>
            </w:pPr>
            <w:r w:rsidRPr="006E6465">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673D05E8" wp14:editId="2B188B72">
                      <wp:simplePos x="0" y="0"/>
                      <wp:positionH relativeFrom="column">
                        <wp:posOffset>548005</wp:posOffset>
                      </wp:positionH>
                      <wp:positionV relativeFrom="paragraph">
                        <wp:posOffset>166370</wp:posOffset>
                      </wp:positionV>
                      <wp:extent cx="1511300" cy="0"/>
                      <wp:effectExtent l="5715" t="6985" r="6985" b="12065"/>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4C00A5"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5pt,13.1pt" to="162.1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eRY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56ExvXAEBldrZUBs9qxez1fS7Q0pXLVEHHhm+XgykZSEjeZMSNs4A/r7/rBnEkKPXsU3n&#10;xnYBEhqAzlGNy10NfvaIwmE2zbKnF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"/>
                  </w:pict>
                </mc:Fallback>
              </mc:AlternateContent>
            </w:r>
            <w:r w:rsidRPr="006E6465">
              <w:rPr>
                <w:rFonts w:ascii="Times New Roman" w:hAnsi="Times New Roman" w:cs="Times New Roman"/>
                <w:b/>
                <w:bCs/>
                <w:sz w:val="24"/>
                <w:szCs w:val="24"/>
              </w:rPr>
              <w:t>Độc lập - Tự do – Hạnh phúc</w:t>
            </w:r>
          </w:p>
        </w:tc>
      </w:tr>
      <w:tr w:rsidR="00EF4449" w:rsidRPr="006E6465" w14:paraId="4680B4B8" w14:textId="77777777" w:rsidTr="00355BF0">
        <w:trPr>
          <w:trHeight w:val="810"/>
        </w:trPr>
        <w:tc>
          <w:tcPr>
            <w:tcW w:w="4980" w:type="dxa"/>
          </w:tcPr>
          <w:p w14:paraId="0242E7DC" w14:textId="77777777" w:rsidR="00EF4449" w:rsidRPr="006E6465" w:rsidRDefault="00EF4449" w:rsidP="00ED44F6">
            <w:pPr>
              <w:spacing w:before="120" w:after="120" w:line="240" w:lineRule="auto"/>
              <w:jc w:val="center"/>
              <w:rPr>
                <w:rFonts w:ascii="Times New Roman" w:hAnsi="Times New Roman" w:cs="Times New Roman"/>
                <w:b/>
                <w:bCs/>
                <w:sz w:val="24"/>
                <w:szCs w:val="24"/>
              </w:rPr>
            </w:pPr>
            <w:r w:rsidRPr="006E6465">
              <w:rPr>
                <w:rFonts w:ascii="Times New Roman" w:hAnsi="Times New Roman" w:cs="Times New Roman"/>
                <w:b/>
                <w:bCs/>
                <w:sz w:val="24"/>
                <w:szCs w:val="24"/>
              </w:rPr>
              <w:t>KHOA KỸ THUẬT ĐIỆN TỬ 1</w:t>
            </w:r>
          </w:p>
        </w:tc>
        <w:tc>
          <w:tcPr>
            <w:tcW w:w="4365" w:type="dxa"/>
            <w:vMerge/>
          </w:tcPr>
          <w:p w14:paraId="5BC598B8" w14:textId="77777777" w:rsidR="00EF4449" w:rsidRPr="006E6465" w:rsidRDefault="00EF4449" w:rsidP="00ED44F6">
            <w:pPr>
              <w:spacing w:before="120" w:after="120" w:line="240" w:lineRule="auto"/>
              <w:jc w:val="both"/>
              <w:rPr>
                <w:rFonts w:ascii="Times New Roman" w:hAnsi="Times New Roman" w:cs="Times New Roman"/>
                <w:b/>
                <w:bCs/>
                <w:sz w:val="24"/>
                <w:szCs w:val="24"/>
              </w:rPr>
            </w:pPr>
          </w:p>
        </w:tc>
      </w:tr>
    </w:tbl>
    <w:p w14:paraId="52A1DA93" w14:textId="77777777" w:rsidR="00EF4449" w:rsidRPr="006E6465" w:rsidRDefault="00EF4449" w:rsidP="00ED44F6">
      <w:pPr>
        <w:spacing w:before="120" w:after="120" w:line="240" w:lineRule="auto"/>
        <w:jc w:val="center"/>
        <w:rPr>
          <w:rFonts w:ascii="Times New Roman" w:hAnsi="Times New Roman" w:cs="Times New Roman"/>
          <w:b/>
          <w:sz w:val="24"/>
          <w:szCs w:val="24"/>
        </w:rPr>
      </w:pPr>
      <w:r w:rsidRPr="006E6465">
        <w:rPr>
          <w:rFonts w:ascii="Times New Roman" w:hAnsi="Times New Roman" w:cs="Times New Roman"/>
          <w:b/>
          <w:sz w:val="24"/>
          <w:szCs w:val="24"/>
        </w:rPr>
        <w:t>ĐỀ CƯƠNG ĐỀ TÀI ĐỒ ÁN TỐT NGHIỆP ĐẠI HỌC</w:t>
      </w:r>
    </w:p>
    <w:p w14:paraId="264B0A2D" w14:textId="549543AE" w:rsidR="00EF4449" w:rsidRPr="006E6465" w:rsidRDefault="00EF4449" w:rsidP="00ED44F6">
      <w:pPr>
        <w:spacing w:before="120" w:after="120" w:line="240" w:lineRule="auto"/>
        <w:ind w:firstLine="284"/>
        <w:rPr>
          <w:rFonts w:ascii="Times New Roman" w:hAnsi="Times New Roman" w:cs="Times New Roman"/>
          <w:sz w:val="24"/>
          <w:szCs w:val="24"/>
        </w:rPr>
      </w:pPr>
      <w:r w:rsidRPr="006E6465">
        <w:rPr>
          <w:rFonts w:ascii="Times New Roman" w:hAnsi="Times New Roman" w:cs="Times New Roman"/>
          <w:b/>
          <w:sz w:val="24"/>
          <w:szCs w:val="24"/>
        </w:rPr>
        <w:t>Họ và tên sinh viên/Nhóm sinh viên:</w:t>
      </w:r>
      <w:r w:rsidRPr="006E6465">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403"/>
        <w:gridCol w:w="3614"/>
        <w:gridCol w:w="3050"/>
      </w:tblGrid>
      <w:tr w:rsidR="00EF4449" w:rsidRPr="006E6465" w14:paraId="71B52346" w14:textId="59DA16B8" w:rsidTr="00EF4449">
        <w:trPr>
          <w:jc w:val="center"/>
        </w:trPr>
        <w:tc>
          <w:tcPr>
            <w:tcW w:w="2403" w:type="dxa"/>
          </w:tcPr>
          <w:p w14:paraId="27D232D8" w14:textId="381628A3" w:rsidR="00EF4449" w:rsidRPr="006E6465" w:rsidRDefault="00EF4449" w:rsidP="00ED44F6">
            <w:pPr>
              <w:spacing w:before="120" w:after="120"/>
              <w:ind w:firstLine="284"/>
              <w:rPr>
                <w:sz w:val="24"/>
                <w:szCs w:val="24"/>
              </w:rPr>
            </w:pPr>
            <w:r w:rsidRPr="006E6465">
              <w:rPr>
                <w:sz w:val="24"/>
                <w:szCs w:val="24"/>
              </w:rPr>
              <w:t xml:space="preserve">Nguyễn Văn A                           </w:t>
            </w:r>
          </w:p>
        </w:tc>
        <w:tc>
          <w:tcPr>
            <w:tcW w:w="3614" w:type="dxa"/>
          </w:tcPr>
          <w:p w14:paraId="45F561C9" w14:textId="2AC9D506" w:rsidR="00EF4449" w:rsidRPr="006E6465" w:rsidRDefault="00EF4449" w:rsidP="00ED44F6">
            <w:pPr>
              <w:spacing w:before="120" w:after="120"/>
              <w:ind w:firstLine="284"/>
              <w:rPr>
                <w:sz w:val="24"/>
                <w:szCs w:val="24"/>
              </w:rPr>
            </w:pPr>
            <w:r w:rsidRPr="006E6465">
              <w:rPr>
                <w:sz w:val="24"/>
                <w:szCs w:val="24"/>
              </w:rPr>
              <w:t>MSV: B2xxxxx</w:t>
            </w:r>
          </w:p>
        </w:tc>
        <w:tc>
          <w:tcPr>
            <w:tcW w:w="3050" w:type="dxa"/>
          </w:tcPr>
          <w:p w14:paraId="1EA67E04" w14:textId="4BB4538E" w:rsidR="00EF4449" w:rsidRPr="006E6465" w:rsidRDefault="00EF4449" w:rsidP="00ED44F6">
            <w:pPr>
              <w:spacing w:before="120" w:after="120"/>
              <w:ind w:firstLine="284"/>
              <w:rPr>
                <w:sz w:val="24"/>
                <w:szCs w:val="24"/>
              </w:rPr>
            </w:pPr>
            <w:r w:rsidRPr="006E6465">
              <w:rPr>
                <w:sz w:val="24"/>
                <w:szCs w:val="24"/>
              </w:rPr>
              <w:t>Lớp: D2xxxxx</w:t>
            </w:r>
          </w:p>
        </w:tc>
      </w:tr>
      <w:tr w:rsidR="00EF4449" w:rsidRPr="006E6465" w14:paraId="2337365B" w14:textId="743D2BE1" w:rsidTr="00EF4449">
        <w:trPr>
          <w:jc w:val="center"/>
        </w:trPr>
        <w:tc>
          <w:tcPr>
            <w:tcW w:w="2403" w:type="dxa"/>
          </w:tcPr>
          <w:p w14:paraId="4D172AAB" w14:textId="59DA3D79" w:rsidR="00EF4449" w:rsidRPr="006E6465" w:rsidRDefault="00EF4449" w:rsidP="00ED44F6">
            <w:pPr>
              <w:spacing w:before="120" w:after="120"/>
              <w:ind w:firstLine="284"/>
              <w:rPr>
                <w:sz w:val="24"/>
                <w:szCs w:val="24"/>
              </w:rPr>
            </w:pPr>
            <w:r w:rsidRPr="006E6465">
              <w:rPr>
                <w:sz w:val="24"/>
                <w:szCs w:val="24"/>
              </w:rPr>
              <w:t xml:space="preserve">Nguyễn Văn B                         </w:t>
            </w:r>
          </w:p>
        </w:tc>
        <w:tc>
          <w:tcPr>
            <w:tcW w:w="3614" w:type="dxa"/>
          </w:tcPr>
          <w:p w14:paraId="0CCCADE1" w14:textId="0FE743E9" w:rsidR="00EF4449" w:rsidRPr="006E6465" w:rsidRDefault="00EF4449" w:rsidP="00ED44F6">
            <w:pPr>
              <w:spacing w:before="120" w:after="120"/>
              <w:ind w:firstLine="284"/>
              <w:rPr>
                <w:sz w:val="24"/>
                <w:szCs w:val="24"/>
              </w:rPr>
            </w:pPr>
            <w:r w:rsidRPr="006E6465">
              <w:rPr>
                <w:sz w:val="24"/>
                <w:szCs w:val="24"/>
              </w:rPr>
              <w:t>MSV: B2xxxxx</w:t>
            </w:r>
          </w:p>
        </w:tc>
        <w:tc>
          <w:tcPr>
            <w:tcW w:w="3050" w:type="dxa"/>
          </w:tcPr>
          <w:p w14:paraId="69C93B11" w14:textId="6169DFFF" w:rsidR="00EF4449" w:rsidRPr="006E6465" w:rsidRDefault="00EF4449" w:rsidP="00ED44F6">
            <w:pPr>
              <w:spacing w:before="120" w:after="120"/>
              <w:ind w:firstLine="284"/>
              <w:rPr>
                <w:sz w:val="24"/>
                <w:szCs w:val="24"/>
              </w:rPr>
            </w:pPr>
            <w:r w:rsidRPr="006E6465">
              <w:rPr>
                <w:sz w:val="24"/>
                <w:szCs w:val="24"/>
              </w:rPr>
              <w:t>Lớp: D2xxxxx</w:t>
            </w:r>
          </w:p>
        </w:tc>
      </w:tr>
    </w:tbl>
    <w:p w14:paraId="1D097D57" w14:textId="3627DFAB" w:rsidR="00EF4449" w:rsidRPr="006E6465" w:rsidRDefault="00EF4449" w:rsidP="00ED44F6">
      <w:pPr>
        <w:spacing w:before="120" w:after="120" w:line="240" w:lineRule="auto"/>
        <w:ind w:firstLine="284"/>
        <w:rPr>
          <w:rFonts w:ascii="Times New Roman" w:hAnsi="Times New Roman" w:cs="Times New Roman"/>
          <w:sz w:val="24"/>
          <w:szCs w:val="24"/>
        </w:rPr>
      </w:pPr>
      <w:r w:rsidRPr="006E6465">
        <w:rPr>
          <w:rFonts w:ascii="Times New Roman" w:hAnsi="Times New Roman" w:cs="Times New Roman"/>
          <w:b/>
          <w:bCs/>
          <w:sz w:val="24"/>
          <w:szCs w:val="24"/>
        </w:rPr>
        <w:t>Khoá:</w:t>
      </w:r>
      <w:r w:rsidRPr="006E6465">
        <w:rPr>
          <w:rFonts w:ascii="Times New Roman" w:hAnsi="Times New Roman" w:cs="Times New Roman"/>
          <w:sz w:val="24"/>
          <w:szCs w:val="24"/>
        </w:rPr>
        <w:t xml:space="preserve"> Dxx</w:t>
      </w:r>
    </w:p>
    <w:p w14:paraId="101A263C" w14:textId="77777777" w:rsidR="00EF4449" w:rsidRPr="006E6465" w:rsidRDefault="00EF4449" w:rsidP="00ED44F6">
      <w:pPr>
        <w:spacing w:before="120" w:after="120" w:line="240" w:lineRule="auto"/>
        <w:ind w:firstLine="284"/>
        <w:rPr>
          <w:rFonts w:ascii="Times New Roman" w:hAnsi="Times New Roman" w:cs="Times New Roman"/>
          <w:sz w:val="24"/>
          <w:szCs w:val="24"/>
        </w:rPr>
      </w:pPr>
      <w:r w:rsidRPr="006E6465">
        <w:rPr>
          <w:rFonts w:ascii="Times New Roman" w:hAnsi="Times New Roman" w:cs="Times New Roman"/>
          <w:b/>
          <w:bCs/>
          <w:sz w:val="24"/>
          <w:szCs w:val="24"/>
        </w:rPr>
        <w:t>Ngành đào tạo</w:t>
      </w:r>
      <w:r w:rsidRPr="006E6465">
        <w:rPr>
          <w:rFonts w:ascii="Times New Roman" w:hAnsi="Times New Roman" w:cs="Times New Roman"/>
          <w:sz w:val="24"/>
          <w:szCs w:val="24"/>
        </w:rPr>
        <w:t xml:space="preserve">: Kỹ thuật điện - điện tử          </w:t>
      </w:r>
      <w:r w:rsidRPr="006E6465">
        <w:rPr>
          <w:rFonts w:ascii="Times New Roman" w:hAnsi="Times New Roman" w:cs="Times New Roman"/>
          <w:b/>
          <w:bCs/>
          <w:sz w:val="24"/>
          <w:szCs w:val="24"/>
        </w:rPr>
        <w:t xml:space="preserve"> Hệ đào tạo</w:t>
      </w:r>
      <w:r w:rsidRPr="006E6465">
        <w:rPr>
          <w:rFonts w:ascii="Times New Roman" w:hAnsi="Times New Roman" w:cs="Times New Roman"/>
          <w:sz w:val="24"/>
          <w:szCs w:val="24"/>
        </w:rPr>
        <w:t>: Đại học chính quy</w:t>
      </w:r>
    </w:p>
    <w:p w14:paraId="77B1C824" w14:textId="16B41C30" w:rsidR="00EF4449" w:rsidRPr="006E6465" w:rsidRDefault="00EF4449" w:rsidP="00ED44F6">
      <w:pPr>
        <w:spacing w:before="120" w:after="120" w:line="240" w:lineRule="auto"/>
        <w:jc w:val="both"/>
        <w:rPr>
          <w:rFonts w:ascii="Times New Roman" w:hAnsi="Times New Roman" w:cs="Times New Roman"/>
          <w:i/>
          <w:sz w:val="24"/>
          <w:szCs w:val="24"/>
        </w:rPr>
      </w:pPr>
      <w:r w:rsidRPr="006E6465">
        <w:rPr>
          <w:rFonts w:ascii="Times New Roman" w:hAnsi="Times New Roman" w:cs="Times New Roman"/>
          <w:b/>
          <w:i/>
          <w:sz w:val="24"/>
          <w:szCs w:val="24"/>
        </w:rPr>
        <w:t xml:space="preserve">1/ Tên đề tài </w:t>
      </w:r>
    </w:p>
    <w:p w14:paraId="1D6187BC" w14:textId="5335E315" w:rsidR="00EF4449" w:rsidRPr="006E6465" w:rsidRDefault="00EF4449" w:rsidP="00ED44F6">
      <w:pPr>
        <w:spacing w:before="120" w:after="120" w:line="240" w:lineRule="auto"/>
        <w:jc w:val="both"/>
        <w:rPr>
          <w:rFonts w:ascii="Times New Roman" w:hAnsi="Times New Roman" w:cs="Times New Roman"/>
          <w:b/>
          <w:i/>
          <w:sz w:val="24"/>
          <w:szCs w:val="24"/>
        </w:rPr>
      </w:pPr>
      <w:r w:rsidRPr="006E6465">
        <w:rPr>
          <w:rFonts w:ascii="Times New Roman" w:hAnsi="Times New Roman" w:cs="Times New Roman"/>
          <w:b/>
          <w:i/>
          <w:sz w:val="24"/>
          <w:szCs w:val="24"/>
        </w:rPr>
        <w:t xml:space="preserve">2/ Lý do chọn đề tài </w:t>
      </w:r>
    </w:p>
    <w:p w14:paraId="41A0E813" w14:textId="77777777" w:rsidR="00EF4449" w:rsidRPr="006E6465" w:rsidRDefault="00EF4449" w:rsidP="00ED44F6">
      <w:pPr>
        <w:spacing w:before="120" w:after="120" w:line="240" w:lineRule="auto"/>
        <w:jc w:val="both"/>
        <w:rPr>
          <w:rFonts w:ascii="Times New Roman" w:hAnsi="Times New Roman" w:cs="Times New Roman"/>
          <w:b/>
          <w:i/>
          <w:sz w:val="24"/>
          <w:szCs w:val="24"/>
        </w:rPr>
      </w:pPr>
      <w:r w:rsidRPr="006E6465">
        <w:rPr>
          <w:rFonts w:ascii="Times New Roman" w:hAnsi="Times New Roman" w:cs="Times New Roman"/>
          <w:b/>
          <w:i/>
          <w:sz w:val="24"/>
          <w:szCs w:val="24"/>
        </w:rPr>
        <w:t xml:space="preserve">3/ Nội dung nghiên cứu </w:t>
      </w:r>
    </w:p>
    <w:p w14:paraId="75F14DAD" w14:textId="7A31D8A1" w:rsidR="00EF4449" w:rsidRPr="006E6465" w:rsidRDefault="00EF4449" w:rsidP="00ED44F6">
      <w:pPr>
        <w:spacing w:before="120" w:after="120" w:line="240" w:lineRule="auto"/>
        <w:jc w:val="both"/>
        <w:rPr>
          <w:rFonts w:ascii="Times New Roman" w:hAnsi="Times New Roman" w:cs="Times New Roman"/>
          <w:b/>
          <w:bCs/>
          <w:sz w:val="24"/>
          <w:szCs w:val="24"/>
        </w:rPr>
      </w:pPr>
      <w:r w:rsidRPr="006E6465">
        <w:rPr>
          <w:rFonts w:ascii="Times New Roman" w:hAnsi="Times New Roman" w:cs="Times New Roman"/>
          <w:b/>
          <w:bCs/>
          <w:sz w:val="24"/>
          <w:szCs w:val="24"/>
        </w:rPr>
        <w:t xml:space="preserve">Chương 1: </w:t>
      </w:r>
    </w:p>
    <w:p w14:paraId="76215407" w14:textId="08F4A350" w:rsidR="00EF4449" w:rsidRPr="006E6465" w:rsidRDefault="00EF4449" w:rsidP="00ED44F6">
      <w:pPr>
        <w:spacing w:before="120" w:after="120" w:line="240" w:lineRule="auto"/>
        <w:jc w:val="both"/>
        <w:rPr>
          <w:rFonts w:ascii="Times New Roman" w:hAnsi="Times New Roman" w:cs="Times New Roman"/>
          <w:b/>
          <w:bCs/>
          <w:sz w:val="24"/>
          <w:szCs w:val="24"/>
        </w:rPr>
      </w:pPr>
      <w:r w:rsidRPr="006E6465">
        <w:rPr>
          <w:rFonts w:ascii="Times New Roman" w:hAnsi="Times New Roman" w:cs="Times New Roman"/>
          <w:b/>
          <w:bCs/>
          <w:sz w:val="24"/>
          <w:szCs w:val="24"/>
        </w:rPr>
        <w:t xml:space="preserve">Chương 2: </w:t>
      </w:r>
    </w:p>
    <w:p w14:paraId="77A17BEA" w14:textId="2C29DC60" w:rsidR="00EF4449" w:rsidRPr="006E6465" w:rsidRDefault="00EF4449" w:rsidP="00ED44F6">
      <w:pPr>
        <w:spacing w:before="120" w:after="120" w:line="240" w:lineRule="auto"/>
        <w:jc w:val="both"/>
        <w:rPr>
          <w:rFonts w:ascii="Times New Roman" w:hAnsi="Times New Roman" w:cs="Times New Roman"/>
          <w:b/>
          <w:bCs/>
          <w:sz w:val="24"/>
          <w:szCs w:val="24"/>
        </w:rPr>
      </w:pPr>
      <w:r w:rsidRPr="006E6465">
        <w:rPr>
          <w:rFonts w:ascii="Times New Roman" w:hAnsi="Times New Roman" w:cs="Times New Roman"/>
          <w:b/>
          <w:bCs/>
          <w:sz w:val="24"/>
          <w:szCs w:val="24"/>
        </w:rPr>
        <w:t xml:space="preserve">Chương 3: </w:t>
      </w:r>
    </w:p>
    <w:p w14:paraId="764140D5" w14:textId="59B6B4CE" w:rsidR="00EF4449" w:rsidRPr="006E6465" w:rsidRDefault="00EF4449" w:rsidP="00ED44F6">
      <w:pPr>
        <w:spacing w:before="120" w:after="120" w:line="240" w:lineRule="auto"/>
        <w:jc w:val="both"/>
        <w:rPr>
          <w:rFonts w:ascii="Times New Roman" w:hAnsi="Times New Roman" w:cs="Times New Roman"/>
          <w:i/>
          <w:sz w:val="24"/>
          <w:szCs w:val="24"/>
        </w:rPr>
      </w:pPr>
      <w:r w:rsidRPr="006E6465">
        <w:rPr>
          <w:rFonts w:ascii="Times New Roman" w:hAnsi="Times New Roman" w:cs="Times New Roman"/>
          <w:b/>
          <w:i/>
          <w:sz w:val="24"/>
          <w:szCs w:val="24"/>
        </w:rPr>
        <w:t xml:space="preserve">4/ Tài liệu tham khảo </w:t>
      </w:r>
      <w:r w:rsidRPr="006E6465">
        <w:rPr>
          <w:rFonts w:ascii="Times New Roman" w:hAnsi="Times New Roman" w:cs="Times New Roman"/>
          <w:i/>
          <w:sz w:val="24"/>
          <w:szCs w:val="24"/>
        </w:rPr>
        <w:t>(dự kiến)</w:t>
      </w:r>
    </w:p>
    <w:p w14:paraId="4061176D" w14:textId="77777777" w:rsidR="00EF4449" w:rsidRPr="006E6465" w:rsidRDefault="00EF4449" w:rsidP="00ED44F6">
      <w:pPr>
        <w:spacing w:before="120" w:after="120" w:line="240" w:lineRule="auto"/>
        <w:jc w:val="both"/>
        <w:rPr>
          <w:rFonts w:ascii="Times New Roman" w:hAnsi="Times New Roman" w:cs="Times New Roman"/>
          <w:sz w:val="24"/>
          <w:szCs w:val="24"/>
        </w:rPr>
      </w:pPr>
      <w:r w:rsidRPr="006E6465">
        <w:rPr>
          <w:rFonts w:ascii="Times New Roman" w:hAnsi="Times New Roman" w:cs="Times New Roman"/>
          <w:b/>
          <w:i/>
          <w:sz w:val="24"/>
          <w:szCs w:val="24"/>
        </w:rPr>
        <w:t>5/ Ngày giao đề tài:</w:t>
      </w:r>
      <w:r w:rsidRPr="006E6465">
        <w:rPr>
          <w:rFonts w:ascii="Times New Roman" w:hAnsi="Times New Roman" w:cs="Times New Roman"/>
          <w:sz w:val="24"/>
          <w:szCs w:val="24"/>
        </w:rPr>
        <w:tab/>
      </w:r>
    </w:p>
    <w:p w14:paraId="67CC87BD" w14:textId="77777777" w:rsidR="00EF4449" w:rsidRPr="006E6465" w:rsidRDefault="00EF4449" w:rsidP="00ED44F6">
      <w:pPr>
        <w:spacing w:before="120" w:after="120" w:line="240" w:lineRule="auto"/>
        <w:jc w:val="both"/>
        <w:rPr>
          <w:rFonts w:ascii="Times New Roman" w:hAnsi="Times New Roman" w:cs="Times New Roman"/>
          <w:sz w:val="24"/>
          <w:szCs w:val="24"/>
        </w:rPr>
      </w:pPr>
      <w:r w:rsidRPr="006E6465">
        <w:rPr>
          <w:rFonts w:ascii="Times New Roman" w:hAnsi="Times New Roman" w:cs="Times New Roman"/>
          <w:b/>
          <w:i/>
          <w:sz w:val="24"/>
          <w:szCs w:val="24"/>
        </w:rPr>
        <w:t>6/ Ngày nộp quyển:</w:t>
      </w:r>
      <w:r w:rsidRPr="006E6465">
        <w:rPr>
          <w:rFonts w:ascii="Times New Roman" w:hAnsi="Times New Roman" w:cs="Times New Roman"/>
          <w:sz w:val="24"/>
          <w:szCs w:val="24"/>
        </w:rPr>
        <w:tab/>
      </w:r>
    </w:p>
    <w:p w14:paraId="2C804104" w14:textId="5CF81E13" w:rsidR="00EF4449" w:rsidRPr="006E6465" w:rsidRDefault="00EF4449" w:rsidP="00ED44F6">
      <w:pPr>
        <w:spacing w:before="120" w:after="120" w:line="240" w:lineRule="auto"/>
        <w:rPr>
          <w:rFonts w:ascii="Times New Roman" w:hAnsi="Times New Roman" w:cs="Times New Roman"/>
          <w:i/>
          <w:sz w:val="24"/>
          <w:szCs w:val="24"/>
        </w:rPr>
      </w:pPr>
      <w:r w:rsidRPr="006E6465">
        <w:rPr>
          <w:rFonts w:ascii="Times New Roman" w:hAnsi="Times New Roman" w:cs="Times New Roman"/>
          <w:i/>
          <w:sz w:val="24"/>
          <w:szCs w:val="24"/>
        </w:rPr>
        <w:tab/>
      </w:r>
      <w:r w:rsidRPr="006E6465">
        <w:rPr>
          <w:rFonts w:ascii="Times New Roman" w:hAnsi="Times New Roman" w:cs="Times New Roman"/>
          <w:i/>
          <w:sz w:val="24"/>
          <w:szCs w:val="24"/>
        </w:rPr>
        <w:tab/>
      </w:r>
      <w:r w:rsidRPr="006E6465">
        <w:rPr>
          <w:rFonts w:ascii="Times New Roman" w:hAnsi="Times New Roman" w:cs="Times New Roman"/>
          <w:i/>
          <w:sz w:val="24"/>
          <w:szCs w:val="24"/>
        </w:rPr>
        <w:tab/>
      </w:r>
      <w:r w:rsidRPr="006E6465">
        <w:rPr>
          <w:rFonts w:ascii="Times New Roman" w:hAnsi="Times New Roman" w:cs="Times New Roman"/>
          <w:i/>
          <w:sz w:val="24"/>
          <w:szCs w:val="24"/>
        </w:rPr>
        <w:tab/>
      </w:r>
      <w:r w:rsidRPr="006E6465">
        <w:rPr>
          <w:rFonts w:ascii="Times New Roman" w:hAnsi="Times New Roman" w:cs="Times New Roman"/>
          <w:i/>
          <w:sz w:val="24"/>
          <w:szCs w:val="24"/>
        </w:rPr>
        <w:tab/>
      </w:r>
      <w:r w:rsidRPr="006E6465">
        <w:rPr>
          <w:rFonts w:ascii="Times New Roman" w:hAnsi="Times New Roman" w:cs="Times New Roman"/>
          <w:i/>
          <w:sz w:val="24"/>
          <w:szCs w:val="24"/>
        </w:rPr>
        <w:tab/>
        <w:t xml:space="preserve">            Hà Nội, ngày    tháng    năm 202</w:t>
      </w:r>
    </w:p>
    <w:tbl>
      <w:tblPr>
        <w:tblW w:w="0" w:type="auto"/>
        <w:tblInd w:w="288" w:type="dxa"/>
        <w:tblLook w:val="01E0" w:firstRow="1" w:lastRow="1" w:firstColumn="1" w:lastColumn="1" w:noHBand="0" w:noVBand="0"/>
      </w:tblPr>
      <w:tblGrid>
        <w:gridCol w:w="4360"/>
        <w:gridCol w:w="4424"/>
      </w:tblGrid>
      <w:tr w:rsidR="00EF4449" w:rsidRPr="006E6465" w14:paraId="0520F610" w14:textId="77777777" w:rsidTr="009165D8">
        <w:tc>
          <w:tcPr>
            <w:tcW w:w="4360" w:type="dxa"/>
          </w:tcPr>
          <w:p w14:paraId="4F4B0ABF" w14:textId="77777777" w:rsidR="00EF4449" w:rsidRPr="006E6465" w:rsidRDefault="00EF4449" w:rsidP="00ED44F6">
            <w:pPr>
              <w:spacing w:before="120" w:after="120" w:line="240" w:lineRule="auto"/>
              <w:jc w:val="center"/>
              <w:rPr>
                <w:rFonts w:ascii="Times New Roman" w:hAnsi="Times New Roman" w:cs="Times New Roman"/>
                <w:b/>
                <w:sz w:val="24"/>
                <w:szCs w:val="24"/>
              </w:rPr>
            </w:pPr>
            <w:r w:rsidRPr="006E6465">
              <w:rPr>
                <w:rFonts w:ascii="Times New Roman" w:hAnsi="Times New Roman" w:cs="Times New Roman"/>
                <w:b/>
                <w:sz w:val="24"/>
                <w:szCs w:val="24"/>
              </w:rPr>
              <w:t>GIẢNG VIÊN HƯỚNG DẪN</w:t>
            </w:r>
          </w:p>
        </w:tc>
        <w:tc>
          <w:tcPr>
            <w:tcW w:w="4424" w:type="dxa"/>
          </w:tcPr>
          <w:p w14:paraId="0CE8287E" w14:textId="77777777" w:rsidR="00EF4449" w:rsidRPr="006E6465" w:rsidRDefault="00EF4449" w:rsidP="00ED44F6">
            <w:pPr>
              <w:spacing w:before="120" w:after="120" w:line="240" w:lineRule="auto"/>
              <w:jc w:val="center"/>
              <w:rPr>
                <w:rFonts w:ascii="Times New Roman" w:hAnsi="Times New Roman" w:cs="Times New Roman"/>
                <w:b/>
                <w:sz w:val="24"/>
                <w:szCs w:val="24"/>
              </w:rPr>
            </w:pPr>
            <w:r w:rsidRPr="006E6465">
              <w:rPr>
                <w:rFonts w:ascii="Times New Roman" w:hAnsi="Times New Roman" w:cs="Times New Roman"/>
                <w:b/>
                <w:sz w:val="24"/>
                <w:szCs w:val="24"/>
              </w:rPr>
              <w:t>SINH VIÊN</w:t>
            </w:r>
          </w:p>
          <w:p w14:paraId="41661ADA" w14:textId="77777777" w:rsidR="00EF4449" w:rsidRPr="006E6465" w:rsidRDefault="00EF4449" w:rsidP="00ED44F6">
            <w:pPr>
              <w:spacing w:before="120" w:after="120" w:line="240" w:lineRule="auto"/>
              <w:rPr>
                <w:rFonts w:ascii="Times New Roman" w:hAnsi="Times New Roman" w:cs="Times New Roman"/>
                <w:b/>
                <w:sz w:val="24"/>
                <w:szCs w:val="24"/>
              </w:rPr>
            </w:pPr>
          </w:p>
        </w:tc>
      </w:tr>
      <w:tr w:rsidR="00EF4449" w:rsidRPr="006E6465" w14:paraId="6C130E6D" w14:textId="77777777" w:rsidTr="009165D8">
        <w:trPr>
          <w:trHeight w:val="944"/>
        </w:trPr>
        <w:tc>
          <w:tcPr>
            <w:tcW w:w="4360" w:type="dxa"/>
          </w:tcPr>
          <w:p w14:paraId="3861B631" w14:textId="51431EC6" w:rsidR="00EF4449" w:rsidRPr="006E6465" w:rsidRDefault="00EF4449" w:rsidP="00ED44F6">
            <w:pPr>
              <w:spacing w:before="120" w:after="120" w:line="240" w:lineRule="auto"/>
              <w:rPr>
                <w:rFonts w:ascii="Times New Roman" w:hAnsi="Times New Roman" w:cs="Times New Roman"/>
                <w:sz w:val="24"/>
                <w:szCs w:val="24"/>
                <w:lang w:val="vi-VN"/>
              </w:rPr>
            </w:pPr>
          </w:p>
        </w:tc>
        <w:tc>
          <w:tcPr>
            <w:tcW w:w="4424" w:type="dxa"/>
          </w:tcPr>
          <w:p w14:paraId="753ACE8E" w14:textId="77777777" w:rsidR="00EF4449" w:rsidRPr="006E6465" w:rsidRDefault="00EF4449" w:rsidP="00ED44F6">
            <w:pPr>
              <w:spacing w:before="120" w:after="120" w:line="240" w:lineRule="auto"/>
              <w:rPr>
                <w:rFonts w:ascii="Times New Roman" w:hAnsi="Times New Roman" w:cs="Times New Roman"/>
                <w:i/>
                <w:sz w:val="24"/>
                <w:szCs w:val="24"/>
              </w:rPr>
            </w:pPr>
          </w:p>
        </w:tc>
      </w:tr>
    </w:tbl>
    <w:p w14:paraId="2B2E06B5" w14:textId="3DFB96A9" w:rsidR="00EF4449" w:rsidRPr="006E6465" w:rsidRDefault="006F35C4" w:rsidP="00ED44F6">
      <w:pPr>
        <w:spacing w:before="120" w:after="120" w:line="240" w:lineRule="auto"/>
        <w:jc w:val="center"/>
        <w:rPr>
          <w:rFonts w:ascii="Times New Roman" w:hAnsi="Times New Roman" w:cs="Times New Roman"/>
          <w:color w:val="000000" w:themeColor="text1"/>
          <w:sz w:val="24"/>
          <w:szCs w:val="24"/>
        </w:rPr>
      </w:pPr>
      <w:r w:rsidRPr="006E6465">
        <w:rPr>
          <w:rFonts w:ascii="Times New Roman" w:eastAsia="Times New Roman" w:hAnsi="Times New Roman" w:cs="Times New Roman"/>
          <w:b/>
          <w:bCs/>
          <w:color w:val="000000" w:themeColor="text1"/>
          <w:sz w:val="24"/>
          <w:szCs w:val="24"/>
        </w:rPr>
        <w:t>Trưởng Bộ Môn</w:t>
      </w:r>
    </w:p>
    <w:p w14:paraId="074CE15A" w14:textId="77777777" w:rsidR="0078143B" w:rsidRPr="006E6465" w:rsidRDefault="0078143B" w:rsidP="00ED44F6">
      <w:pPr>
        <w:spacing w:before="120" w:after="120" w:line="240" w:lineRule="auto"/>
        <w:jc w:val="center"/>
        <w:rPr>
          <w:rFonts w:ascii="Times New Roman" w:hAnsi="Times New Roman" w:cs="Times New Roman"/>
          <w:b/>
          <w:color w:val="000000" w:themeColor="text1"/>
          <w:sz w:val="24"/>
          <w:szCs w:val="24"/>
        </w:rPr>
        <w:sectPr w:rsidR="0078143B" w:rsidRPr="006E6465">
          <w:pgSz w:w="12240" w:h="15840"/>
          <w:pgMar w:top="1440" w:right="1440" w:bottom="1440" w:left="1440" w:header="720" w:footer="720" w:gutter="0"/>
          <w:cols w:space="720"/>
          <w:docGrid w:linePitch="360"/>
        </w:sectPr>
      </w:pPr>
    </w:p>
    <w:p w14:paraId="14E54C23" w14:textId="1C4E6A33" w:rsidR="00EF4449" w:rsidRDefault="006F35C4" w:rsidP="00ED44F6">
      <w:pPr>
        <w:spacing w:before="120" w:after="120" w:line="240" w:lineRule="auto"/>
        <w:jc w:val="center"/>
        <w:rPr>
          <w:rFonts w:ascii="Times New Roman" w:hAnsi="Times New Roman" w:cs="Times New Roman"/>
          <w:b/>
          <w:color w:val="000000" w:themeColor="text1"/>
          <w:sz w:val="24"/>
          <w:szCs w:val="24"/>
        </w:rPr>
      </w:pPr>
      <w:r w:rsidRPr="006E6465">
        <w:rPr>
          <w:rFonts w:ascii="Times New Roman" w:hAnsi="Times New Roman" w:cs="Times New Roman"/>
          <w:b/>
          <w:color w:val="000000" w:themeColor="text1"/>
          <w:sz w:val="24"/>
          <w:szCs w:val="24"/>
        </w:rPr>
        <w:lastRenderedPageBreak/>
        <w:t>Phụ lục 2</w:t>
      </w:r>
    </w:p>
    <w:p w14:paraId="606060AD" w14:textId="77777777" w:rsidR="00E67765" w:rsidRPr="006E6465" w:rsidRDefault="00E67765" w:rsidP="00ED44F6">
      <w:pPr>
        <w:spacing w:before="120" w:after="120" w:line="240" w:lineRule="auto"/>
        <w:jc w:val="center"/>
        <w:rPr>
          <w:rFonts w:ascii="Times New Roman" w:hAnsi="Times New Roman" w:cs="Times New Roman"/>
          <w:sz w:val="26"/>
          <w:szCs w:val="26"/>
        </w:rPr>
      </w:pPr>
      <w:r w:rsidRPr="006E6465">
        <w:rPr>
          <w:rFonts w:ascii="Times New Roman" w:hAnsi="Times New Roman" w:cs="Times New Roman"/>
          <w:sz w:val="26"/>
          <w:szCs w:val="26"/>
        </w:rPr>
        <w:t>HƯỚNG DẪN TRÌNH BÀY ĐỒ ÁN</w:t>
      </w:r>
    </w:p>
    <w:p w14:paraId="6C69AF14" w14:textId="77777777" w:rsidR="00E67765" w:rsidRPr="006E6465" w:rsidRDefault="00E67765" w:rsidP="00ED44F6">
      <w:pPr>
        <w:pStyle w:val="ListParagraph"/>
        <w:numPr>
          <w:ilvl w:val="0"/>
          <w:numId w:val="12"/>
        </w:numPr>
        <w:spacing w:before="120" w:after="120" w:line="240" w:lineRule="auto"/>
        <w:rPr>
          <w:rFonts w:ascii="Times New Roman" w:hAnsi="Times New Roman" w:cs="Times New Roman"/>
          <w:b/>
          <w:sz w:val="26"/>
          <w:szCs w:val="26"/>
        </w:rPr>
      </w:pPr>
      <w:r w:rsidRPr="006E6465">
        <w:rPr>
          <w:rFonts w:ascii="Times New Roman" w:hAnsi="Times New Roman" w:cs="Times New Roman"/>
          <w:b/>
          <w:sz w:val="26"/>
          <w:szCs w:val="26"/>
        </w:rPr>
        <w:t>Thứ tự các trang trong đồ án</w:t>
      </w:r>
    </w:p>
    <w:p w14:paraId="2D6E7120" w14:textId="2ADBF596" w:rsidR="00E67765" w:rsidRPr="006E6465" w:rsidRDefault="00E67765" w:rsidP="00ED44F6">
      <w:pPr>
        <w:pStyle w:val="ListParagraph"/>
        <w:numPr>
          <w:ilvl w:val="0"/>
          <w:numId w:val="13"/>
        </w:numPr>
        <w:spacing w:before="120" w:after="120" w:line="240" w:lineRule="auto"/>
        <w:rPr>
          <w:rFonts w:ascii="Times New Roman" w:hAnsi="Times New Roman" w:cs="Times New Roman"/>
          <w:sz w:val="26"/>
          <w:szCs w:val="26"/>
        </w:rPr>
      </w:pPr>
      <w:r w:rsidRPr="006E6465">
        <w:rPr>
          <w:rFonts w:ascii="Times New Roman" w:hAnsi="Times New Roman" w:cs="Times New Roman"/>
          <w:sz w:val="26"/>
          <w:szCs w:val="26"/>
        </w:rPr>
        <w:t>Bìa ngoài và gáy (gáy: Họ tên    Tên đồ án   Lớp)</w:t>
      </w:r>
      <w:r w:rsidR="00773BE0">
        <w:rPr>
          <w:rFonts w:ascii="Times New Roman" w:hAnsi="Times New Roman" w:cs="Times New Roman"/>
          <w:sz w:val="26"/>
          <w:szCs w:val="26"/>
        </w:rPr>
        <w:t xml:space="preserve"> – Mẫu bên dưới</w:t>
      </w:r>
    </w:p>
    <w:p w14:paraId="00F6B0F8" w14:textId="3880B1C8" w:rsidR="00E67765" w:rsidRPr="006E6465" w:rsidRDefault="00E67765" w:rsidP="00ED44F6">
      <w:pPr>
        <w:pStyle w:val="ListParagraph"/>
        <w:numPr>
          <w:ilvl w:val="0"/>
          <w:numId w:val="13"/>
        </w:numPr>
        <w:spacing w:before="120" w:after="120" w:line="240" w:lineRule="auto"/>
        <w:rPr>
          <w:rFonts w:ascii="Times New Roman" w:hAnsi="Times New Roman" w:cs="Times New Roman"/>
          <w:sz w:val="26"/>
          <w:szCs w:val="26"/>
        </w:rPr>
      </w:pPr>
      <w:r w:rsidRPr="006E6465">
        <w:rPr>
          <w:rFonts w:ascii="Times New Roman" w:hAnsi="Times New Roman" w:cs="Times New Roman"/>
          <w:sz w:val="26"/>
          <w:szCs w:val="26"/>
        </w:rPr>
        <w:t>Bìa lót</w:t>
      </w:r>
      <w:r w:rsidR="00773BE0">
        <w:rPr>
          <w:rFonts w:ascii="Times New Roman" w:hAnsi="Times New Roman" w:cs="Times New Roman"/>
          <w:sz w:val="26"/>
          <w:szCs w:val="26"/>
        </w:rPr>
        <w:t xml:space="preserve"> – Mẫu bên dưới</w:t>
      </w:r>
    </w:p>
    <w:p w14:paraId="12EFD37E" w14:textId="241695C9" w:rsidR="00E67765" w:rsidRPr="006E6465" w:rsidRDefault="00E67765" w:rsidP="00ED44F6">
      <w:pPr>
        <w:pStyle w:val="ListParagraph"/>
        <w:numPr>
          <w:ilvl w:val="0"/>
          <w:numId w:val="13"/>
        </w:numPr>
        <w:spacing w:before="120" w:after="120" w:line="240" w:lineRule="auto"/>
        <w:rPr>
          <w:rFonts w:ascii="Times New Roman" w:hAnsi="Times New Roman" w:cs="Times New Roman"/>
          <w:sz w:val="26"/>
          <w:szCs w:val="26"/>
        </w:rPr>
      </w:pPr>
      <w:r w:rsidRPr="006E6465">
        <w:rPr>
          <w:rFonts w:ascii="Times New Roman" w:hAnsi="Times New Roman" w:cs="Times New Roman"/>
          <w:sz w:val="26"/>
          <w:szCs w:val="26"/>
        </w:rPr>
        <w:t>Bản đề cương đã được duyệt (có đầy đủ chữ ký)</w:t>
      </w:r>
      <w:r w:rsidR="00773BE0">
        <w:rPr>
          <w:rFonts w:ascii="Times New Roman" w:hAnsi="Times New Roman" w:cs="Times New Roman"/>
          <w:sz w:val="26"/>
          <w:szCs w:val="26"/>
        </w:rPr>
        <w:t xml:space="preserve"> – Phụ lục 1</w:t>
      </w:r>
    </w:p>
    <w:p w14:paraId="15914180" w14:textId="04CC3BD3" w:rsidR="00E67765" w:rsidRPr="006E6465" w:rsidRDefault="00E67765" w:rsidP="00ED44F6">
      <w:pPr>
        <w:pStyle w:val="ListParagraph"/>
        <w:numPr>
          <w:ilvl w:val="0"/>
          <w:numId w:val="13"/>
        </w:numPr>
        <w:spacing w:before="120" w:after="120" w:line="240" w:lineRule="auto"/>
        <w:rPr>
          <w:rFonts w:ascii="Times New Roman" w:hAnsi="Times New Roman" w:cs="Times New Roman"/>
          <w:sz w:val="26"/>
          <w:szCs w:val="26"/>
        </w:rPr>
      </w:pPr>
      <w:r w:rsidRPr="006E6465">
        <w:rPr>
          <w:rFonts w:ascii="Times New Roman" w:hAnsi="Times New Roman" w:cs="Times New Roman"/>
          <w:sz w:val="26"/>
          <w:szCs w:val="26"/>
        </w:rPr>
        <w:t>Nhận xét của người hướng dẫn</w:t>
      </w:r>
      <w:r w:rsidR="00773BE0">
        <w:rPr>
          <w:rFonts w:ascii="Times New Roman" w:hAnsi="Times New Roman" w:cs="Times New Roman"/>
          <w:sz w:val="26"/>
          <w:szCs w:val="26"/>
        </w:rPr>
        <w:t xml:space="preserve"> – Mẫu bên dưới</w:t>
      </w:r>
    </w:p>
    <w:p w14:paraId="008A7760" w14:textId="20C7CF13" w:rsidR="00E67765" w:rsidRPr="006E6465" w:rsidRDefault="00E67765" w:rsidP="00ED44F6">
      <w:pPr>
        <w:pStyle w:val="ListParagraph"/>
        <w:numPr>
          <w:ilvl w:val="0"/>
          <w:numId w:val="13"/>
        </w:numPr>
        <w:spacing w:before="120" w:after="120" w:line="240" w:lineRule="auto"/>
        <w:rPr>
          <w:rFonts w:ascii="Times New Roman" w:hAnsi="Times New Roman" w:cs="Times New Roman"/>
          <w:sz w:val="26"/>
          <w:szCs w:val="26"/>
        </w:rPr>
      </w:pPr>
      <w:r w:rsidRPr="006E6465">
        <w:rPr>
          <w:rFonts w:ascii="Times New Roman" w:hAnsi="Times New Roman" w:cs="Times New Roman"/>
          <w:sz w:val="26"/>
          <w:szCs w:val="26"/>
        </w:rPr>
        <w:t>Nhận xét của người phản biện</w:t>
      </w:r>
      <w:r w:rsidR="00773BE0">
        <w:rPr>
          <w:rFonts w:ascii="Times New Roman" w:hAnsi="Times New Roman" w:cs="Times New Roman"/>
          <w:sz w:val="26"/>
          <w:szCs w:val="26"/>
        </w:rPr>
        <w:t xml:space="preserve"> – Mẫu bên dưới</w:t>
      </w:r>
    </w:p>
    <w:p w14:paraId="5B124B9E" w14:textId="77777777" w:rsidR="00E67765" w:rsidRPr="006E6465" w:rsidRDefault="00E67765" w:rsidP="00ED44F6">
      <w:pPr>
        <w:pStyle w:val="ListParagraph"/>
        <w:numPr>
          <w:ilvl w:val="0"/>
          <w:numId w:val="13"/>
        </w:numPr>
        <w:spacing w:before="120" w:after="120" w:line="240" w:lineRule="auto"/>
        <w:rPr>
          <w:rFonts w:ascii="Times New Roman" w:hAnsi="Times New Roman" w:cs="Times New Roman"/>
          <w:sz w:val="26"/>
          <w:szCs w:val="26"/>
        </w:rPr>
      </w:pPr>
      <w:r w:rsidRPr="006E6465">
        <w:rPr>
          <w:rFonts w:ascii="Times New Roman" w:hAnsi="Times New Roman" w:cs="Times New Roman"/>
          <w:sz w:val="26"/>
          <w:szCs w:val="26"/>
        </w:rPr>
        <w:t>Mục lục</w:t>
      </w:r>
    </w:p>
    <w:p w14:paraId="67EBD542" w14:textId="77777777" w:rsidR="00E67765" w:rsidRPr="006E6465" w:rsidRDefault="00E67765" w:rsidP="00ED44F6">
      <w:pPr>
        <w:pStyle w:val="ListParagraph"/>
        <w:numPr>
          <w:ilvl w:val="0"/>
          <w:numId w:val="13"/>
        </w:numPr>
        <w:spacing w:before="120" w:after="120" w:line="240" w:lineRule="auto"/>
        <w:rPr>
          <w:rFonts w:ascii="Times New Roman" w:hAnsi="Times New Roman" w:cs="Times New Roman"/>
          <w:sz w:val="26"/>
          <w:szCs w:val="26"/>
        </w:rPr>
      </w:pPr>
      <w:r w:rsidRPr="006E6465">
        <w:rPr>
          <w:rFonts w:ascii="Times New Roman" w:hAnsi="Times New Roman" w:cs="Times New Roman"/>
          <w:sz w:val="26"/>
          <w:szCs w:val="26"/>
        </w:rPr>
        <w:t>Danh mục hình ảnh (nếu có)</w:t>
      </w:r>
    </w:p>
    <w:p w14:paraId="5D614567" w14:textId="77777777" w:rsidR="00E67765" w:rsidRPr="006E6465" w:rsidRDefault="00E67765" w:rsidP="00ED44F6">
      <w:pPr>
        <w:pStyle w:val="ListParagraph"/>
        <w:numPr>
          <w:ilvl w:val="0"/>
          <w:numId w:val="13"/>
        </w:numPr>
        <w:spacing w:before="120" w:after="120" w:line="240" w:lineRule="auto"/>
        <w:rPr>
          <w:rFonts w:ascii="Times New Roman" w:hAnsi="Times New Roman" w:cs="Times New Roman"/>
          <w:sz w:val="26"/>
          <w:szCs w:val="26"/>
        </w:rPr>
      </w:pPr>
      <w:r w:rsidRPr="006E6465">
        <w:rPr>
          <w:rFonts w:ascii="Times New Roman" w:hAnsi="Times New Roman" w:cs="Times New Roman"/>
          <w:sz w:val="26"/>
          <w:szCs w:val="26"/>
        </w:rPr>
        <w:t>Danh mục bảng biểu (nếu có)</w:t>
      </w:r>
    </w:p>
    <w:p w14:paraId="77B066FE" w14:textId="77777777" w:rsidR="00E67765" w:rsidRPr="006E6465" w:rsidRDefault="00E67765" w:rsidP="00ED44F6">
      <w:pPr>
        <w:pStyle w:val="ListParagraph"/>
        <w:numPr>
          <w:ilvl w:val="0"/>
          <w:numId w:val="13"/>
        </w:numPr>
        <w:spacing w:before="120" w:after="120" w:line="240" w:lineRule="auto"/>
        <w:rPr>
          <w:rFonts w:ascii="Times New Roman" w:hAnsi="Times New Roman" w:cs="Times New Roman"/>
          <w:sz w:val="26"/>
          <w:szCs w:val="26"/>
        </w:rPr>
      </w:pPr>
      <w:r w:rsidRPr="006E6465">
        <w:rPr>
          <w:rFonts w:ascii="Times New Roman" w:hAnsi="Times New Roman" w:cs="Times New Roman"/>
          <w:sz w:val="26"/>
          <w:szCs w:val="26"/>
        </w:rPr>
        <w:t>Thuật ngữ viết tắt (nếu có)</w:t>
      </w:r>
      <w:r>
        <w:rPr>
          <w:rFonts w:ascii="Times New Roman" w:hAnsi="Times New Roman" w:cs="Times New Roman"/>
          <w:sz w:val="26"/>
          <w:szCs w:val="26"/>
        </w:rPr>
        <w:t xml:space="preserve"> trình bày theo thứ tự ABC…Trong đó mỗi dòng gồm chữ viết tắt, nghĩa tiếng anh, nghĩa tiếng việt.</w:t>
      </w:r>
    </w:p>
    <w:p w14:paraId="456C11AA" w14:textId="5C59AD26" w:rsidR="00E67765" w:rsidRPr="006E6465" w:rsidRDefault="00E67765" w:rsidP="00ED44F6">
      <w:pPr>
        <w:pStyle w:val="ListParagraph"/>
        <w:numPr>
          <w:ilvl w:val="0"/>
          <w:numId w:val="13"/>
        </w:numPr>
        <w:spacing w:before="120" w:after="120" w:line="240" w:lineRule="auto"/>
        <w:rPr>
          <w:rFonts w:ascii="Times New Roman" w:hAnsi="Times New Roman" w:cs="Times New Roman"/>
          <w:sz w:val="26"/>
          <w:szCs w:val="26"/>
        </w:rPr>
      </w:pPr>
      <w:r w:rsidRPr="006E6465">
        <w:rPr>
          <w:rFonts w:ascii="Times New Roman" w:hAnsi="Times New Roman" w:cs="Times New Roman"/>
          <w:sz w:val="26"/>
          <w:szCs w:val="26"/>
        </w:rPr>
        <w:t>Nội dung đồ án</w:t>
      </w:r>
      <w:r w:rsidR="00074A56">
        <w:rPr>
          <w:rFonts w:ascii="Times New Roman" w:hAnsi="Times New Roman" w:cs="Times New Roman"/>
          <w:sz w:val="26"/>
          <w:szCs w:val="26"/>
        </w:rPr>
        <w:t>: Tuân theo hệ soạn thảo và định dạng trang trong phần II bên dưới</w:t>
      </w:r>
    </w:p>
    <w:p w14:paraId="5DEE761B" w14:textId="77777777" w:rsidR="00E67765" w:rsidRPr="006E6465" w:rsidRDefault="00E67765" w:rsidP="00ED44F6">
      <w:pPr>
        <w:pStyle w:val="ListParagraph"/>
        <w:numPr>
          <w:ilvl w:val="0"/>
          <w:numId w:val="13"/>
        </w:numPr>
        <w:spacing w:before="120" w:after="120" w:line="240" w:lineRule="auto"/>
        <w:rPr>
          <w:rFonts w:ascii="Times New Roman" w:hAnsi="Times New Roman" w:cs="Times New Roman"/>
          <w:sz w:val="26"/>
          <w:szCs w:val="26"/>
        </w:rPr>
      </w:pPr>
      <w:r w:rsidRPr="006E6465">
        <w:rPr>
          <w:rFonts w:ascii="Times New Roman" w:hAnsi="Times New Roman" w:cs="Times New Roman"/>
          <w:sz w:val="26"/>
          <w:szCs w:val="26"/>
        </w:rPr>
        <w:t xml:space="preserve">Tài liệu tham khảo </w:t>
      </w:r>
    </w:p>
    <w:p w14:paraId="2035D15D" w14:textId="4D35ECBB" w:rsidR="00E67765" w:rsidRPr="006E6465" w:rsidRDefault="00E67765" w:rsidP="00ED44F6">
      <w:pPr>
        <w:pStyle w:val="ListParagraph"/>
        <w:numPr>
          <w:ilvl w:val="0"/>
          <w:numId w:val="13"/>
        </w:numPr>
        <w:spacing w:before="120" w:after="120" w:line="240" w:lineRule="auto"/>
        <w:rPr>
          <w:rFonts w:ascii="Times New Roman" w:hAnsi="Times New Roman" w:cs="Times New Roman"/>
          <w:sz w:val="26"/>
          <w:szCs w:val="26"/>
        </w:rPr>
      </w:pPr>
      <w:r w:rsidRPr="006E6465">
        <w:rPr>
          <w:rFonts w:ascii="Times New Roman" w:hAnsi="Times New Roman" w:cs="Times New Roman"/>
          <w:sz w:val="26"/>
          <w:szCs w:val="26"/>
        </w:rPr>
        <w:t>Phụ lục</w:t>
      </w:r>
      <w:r w:rsidR="00A7270C">
        <w:rPr>
          <w:rFonts w:ascii="Times New Roman" w:hAnsi="Times New Roman" w:cs="Times New Roman"/>
          <w:sz w:val="26"/>
          <w:szCs w:val="26"/>
        </w:rPr>
        <w:t xml:space="preserve"> (Bài báo khoa học, code…)</w:t>
      </w:r>
    </w:p>
    <w:p w14:paraId="4BAD914F" w14:textId="77777777" w:rsidR="00E67765" w:rsidRPr="006E6465" w:rsidRDefault="00E67765" w:rsidP="00ED44F6">
      <w:pPr>
        <w:pStyle w:val="ListParagraph"/>
        <w:numPr>
          <w:ilvl w:val="0"/>
          <w:numId w:val="12"/>
        </w:numPr>
        <w:spacing w:before="120" w:after="120" w:line="240" w:lineRule="auto"/>
        <w:rPr>
          <w:rFonts w:ascii="Times New Roman" w:hAnsi="Times New Roman" w:cs="Times New Roman"/>
          <w:b/>
          <w:sz w:val="26"/>
          <w:szCs w:val="26"/>
        </w:rPr>
      </w:pPr>
      <w:r w:rsidRPr="006E6465">
        <w:rPr>
          <w:rFonts w:ascii="Times New Roman" w:hAnsi="Times New Roman" w:cs="Times New Roman"/>
          <w:b/>
          <w:sz w:val="26"/>
          <w:szCs w:val="26"/>
        </w:rPr>
        <w:t>Hệ soạn thảo và định dạng trang</w:t>
      </w:r>
    </w:p>
    <w:p w14:paraId="5CAC6A33" w14:textId="77777777" w:rsidR="00E67765" w:rsidRPr="006E6465" w:rsidRDefault="00E67765" w:rsidP="00ED44F6">
      <w:pPr>
        <w:autoSpaceDE w:val="0"/>
        <w:autoSpaceDN w:val="0"/>
        <w:adjustRightInd w:val="0"/>
        <w:spacing w:before="120" w:after="120" w:line="240" w:lineRule="auto"/>
        <w:ind w:firstLine="720"/>
        <w:jc w:val="both"/>
        <w:rPr>
          <w:rFonts w:ascii="Times New Roman" w:hAnsi="Times New Roman" w:cs="Times New Roman"/>
          <w:sz w:val="26"/>
          <w:szCs w:val="26"/>
        </w:rPr>
      </w:pPr>
      <w:r w:rsidRPr="006E6465">
        <w:rPr>
          <w:rFonts w:ascii="Times New Roman" w:hAnsi="Times New Roman" w:cs="Times New Roman"/>
          <w:sz w:val="26"/>
          <w:szCs w:val="26"/>
        </w:rPr>
        <w:t>Đồ án tốt nghiệp được in trên một mặt giấy trắng khổ A4 (210 x 297 mm) và tuân thủ các quy chuẩn về định dạng trang văn bản và trình bày như sau:</w:t>
      </w:r>
    </w:p>
    <w:p w14:paraId="5D7312F2" w14:textId="77777777" w:rsidR="00E67765" w:rsidRPr="006E6465" w:rsidRDefault="00E67765" w:rsidP="00ED44F6">
      <w:pPr>
        <w:autoSpaceDE w:val="0"/>
        <w:autoSpaceDN w:val="0"/>
        <w:adjustRightInd w:val="0"/>
        <w:spacing w:before="120" w:after="120" w:line="240" w:lineRule="auto"/>
        <w:rPr>
          <w:rFonts w:ascii="Times New Roman" w:hAnsi="Times New Roman" w:cs="Times New Roman"/>
          <w:b/>
          <w:sz w:val="26"/>
          <w:szCs w:val="26"/>
          <w:u w:val="single"/>
        </w:rPr>
      </w:pPr>
      <w:r w:rsidRPr="006E6465">
        <w:rPr>
          <w:rFonts w:ascii="Times New Roman" w:hAnsi="Times New Roman" w:cs="Times New Roman"/>
          <w:b/>
          <w:sz w:val="26"/>
          <w:szCs w:val="26"/>
          <w:u w:val="single"/>
        </w:rPr>
        <w:t>Định dạng trang văn bản:</w:t>
      </w:r>
    </w:p>
    <w:p w14:paraId="22AAC7C0"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Trang văn bản: Khổ A4 cỡ 210 mm x 297 mm</w:t>
      </w:r>
    </w:p>
    <w:p w14:paraId="0CBDD191"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Lề trên: 25 mm</w:t>
      </w:r>
    </w:p>
    <w:p w14:paraId="691D5FB8"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Lề dưới: 25 mm</w:t>
      </w:r>
    </w:p>
    <w:p w14:paraId="26EE10F4"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Lề trái: 30 mm</w:t>
      </w:r>
    </w:p>
    <w:p w14:paraId="160D24D4" w14:textId="77777777" w:rsidR="00E677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Lề phải: 20 mm</w:t>
      </w:r>
    </w:p>
    <w:p w14:paraId="114A97BC" w14:textId="2D57FCB7" w:rsidR="00E67765" w:rsidRPr="006E6465" w:rsidRDefault="00E67765" w:rsidP="00ED44F6">
      <w:pPr>
        <w:autoSpaceDE w:val="0"/>
        <w:autoSpaceDN w:val="0"/>
        <w:adjustRightInd w:val="0"/>
        <w:spacing w:before="120" w:after="120" w:line="240" w:lineRule="auto"/>
        <w:ind w:left="720"/>
        <w:contextualSpacing/>
        <w:jc w:val="both"/>
        <w:rPr>
          <w:rFonts w:ascii="Times New Roman" w:hAnsi="Times New Roman" w:cs="Times New Roman"/>
          <w:sz w:val="26"/>
          <w:szCs w:val="26"/>
        </w:rPr>
      </w:pPr>
      <w:r w:rsidRPr="006E6465">
        <w:rPr>
          <w:rFonts w:ascii="Times New Roman" w:hAnsi="Times New Roman" w:cs="Times New Roman"/>
          <w:sz w:val="26"/>
          <w:szCs w:val="26"/>
        </w:rPr>
        <w:t>- Độ dày đề án tốt nghiệp: không quá 70 trang không kể phụ lục.</w:t>
      </w:r>
    </w:p>
    <w:p w14:paraId="75ABBC0B" w14:textId="77777777" w:rsidR="00E67765" w:rsidRPr="006E6465" w:rsidRDefault="00E67765" w:rsidP="00ED44F6">
      <w:pPr>
        <w:autoSpaceDE w:val="0"/>
        <w:autoSpaceDN w:val="0"/>
        <w:adjustRightInd w:val="0"/>
        <w:spacing w:before="120" w:after="120" w:line="240" w:lineRule="auto"/>
        <w:ind w:left="720"/>
        <w:contextualSpacing/>
        <w:jc w:val="both"/>
        <w:rPr>
          <w:rFonts w:ascii="Times New Roman" w:hAnsi="Times New Roman" w:cs="Times New Roman"/>
          <w:sz w:val="26"/>
          <w:szCs w:val="26"/>
        </w:rPr>
      </w:pPr>
      <w:r w:rsidRPr="006E6465">
        <w:rPr>
          <w:rFonts w:ascii="Times New Roman" w:hAnsi="Times New Roman" w:cs="Times New Roman"/>
          <w:sz w:val="26"/>
          <w:szCs w:val="26"/>
        </w:rPr>
        <w:t>- Số trang được đánh ở bên phải, phía dưới mỗi trang giấy. Trang bìa và phụ bìa không đánh số trang, các phần trước phần mở đầu như mục lục, danh mục các ký hiệu chữ viết tắt, danh mục bảng biểu đánh theo số la mã chữ nhỏ (i, ii, iii…), từ phần mở đầu đến hết đồ án tốt nghiệp đánh số Arab (1, 2, 3….).</w:t>
      </w:r>
    </w:p>
    <w:p w14:paraId="5859ED67" w14:textId="77777777" w:rsidR="00E67765" w:rsidRPr="006E6465" w:rsidRDefault="00E67765" w:rsidP="00ED44F6">
      <w:pPr>
        <w:autoSpaceDE w:val="0"/>
        <w:autoSpaceDN w:val="0"/>
        <w:adjustRightInd w:val="0"/>
        <w:spacing w:before="120" w:after="120" w:line="240" w:lineRule="auto"/>
        <w:ind w:left="720"/>
        <w:contextualSpacing/>
        <w:jc w:val="both"/>
        <w:rPr>
          <w:rFonts w:ascii="Times New Roman" w:hAnsi="Times New Roman" w:cs="Times New Roman"/>
          <w:sz w:val="26"/>
          <w:szCs w:val="26"/>
        </w:rPr>
      </w:pPr>
      <w:r w:rsidRPr="006E6465">
        <w:rPr>
          <w:rFonts w:ascii="Times New Roman" w:hAnsi="Times New Roman" w:cs="Times New Roman"/>
          <w:sz w:val="26"/>
          <w:szCs w:val="26"/>
        </w:rPr>
        <w:t>- Tiêu đề có thể có hoặc không tùy chọn. Nếu có theo mẫu sau:</w:t>
      </w:r>
    </w:p>
    <w:p w14:paraId="0CF5688E" w14:textId="77777777" w:rsidR="00E67765" w:rsidRPr="006E6465" w:rsidRDefault="00E67765" w:rsidP="00ED44F6">
      <w:pPr>
        <w:autoSpaceDE w:val="0"/>
        <w:autoSpaceDN w:val="0"/>
        <w:adjustRightInd w:val="0"/>
        <w:spacing w:before="120" w:after="120" w:line="240" w:lineRule="auto"/>
        <w:ind w:left="720"/>
        <w:contextualSpacing/>
        <w:jc w:val="both"/>
        <w:rPr>
          <w:rFonts w:ascii="Times New Roman" w:hAnsi="Times New Roman" w:cs="Times New Roman"/>
          <w:sz w:val="26"/>
          <w:szCs w:val="26"/>
        </w:rPr>
      </w:pPr>
      <w:r w:rsidRPr="006E6465">
        <w:rPr>
          <w:rFonts w:ascii="Times New Roman" w:hAnsi="Times New Roman" w:cs="Times New Roman"/>
          <w:sz w:val="26"/>
          <w:szCs w:val="26"/>
        </w:rPr>
        <w:tab/>
        <w:t>Heater và footer có lề trái 30 mm, lề phải 20 mm (thẳng lề với text), Font Times new Roman, cỡ 12, đậm nghiêng.</w:t>
      </w:r>
    </w:p>
    <w:p w14:paraId="3DB8C4C9" w14:textId="77777777" w:rsidR="00E67765" w:rsidRPr="006E6465" w:rsidRDefault="00E67765" w:rsidP="00ED44F6">
      <w:pPr>
        <w:autoSpaceDE w:val="0"/>
        <w:autoSpaceDN w:val="0"/>
        <w:adjustRightInd w:val="0"/>
        <w:spacing w:before="120" w:after="120" w:line="240" w:lineRule="auto"/>
        <w:ind w:left="720"/>
        <w:contextualSpacing/>
        <w:jc w:val="both"/>
        <w:rPr>
          <w:rFonts w:ascii="Times New Roman" w:hAnsi="Times New Roman" w:cs="Times New Roman"/>
          <w:sz w:val="26"/>
          <w:szCs w:val="26"/>
        </w:rPr>
      </w:pPr>
      <w:r w:rsidRPr="006E6465">
        <w:rPr>
          <w:rFonts w:ascii="Times New Roman" w:hAnsi="Times New Roman" w:cs="Times New Roman"/>
          <w:sz w:val="26"/>
          <w:szCs w:val="26"/>
        </w:rPr>
        <w:tab/>
        <w:t xml:space="preserve">Heater: </w:t>
      </w:r>
    </w:p>
    <w:p w14:paraId="74622B82" w14:textId="77777777" w:rsidR="00E67765" w:rsidRPr="006E6465" w:rsidRDefault="00E67765" w:rsidP="00ED44F6">
      <w:pPr>
        <w:pStyle w:val="ListParagraph"/>
        <w:numPr>
          <w:ilvl w:val="0"/>
          <w:numId w:val="16"/>
        </w:numPr>
        <w:autoSpaceDE w:val="0"/>
        <w:autoSpaceDN w:val="0"/>
        <w:adjustRightInd w:val="0"/>
        <w:spacing w:before="120" w:after="120" w:line="240" w:lineRule="auto"/>
        <w:jc w:val="both"/>
        <w:rPr>
          <w:rFonts w:ascii="Times New Roman" w:hAnsi="Times New Roman" w:cs="Times New Roman"/>
          <w:sz w:val="26"/>
          <w:szCs w:val="26"/>
        </w:rPr>
      </w:pPr>
      <w:r w:rsidRPr="006E6465">
        <w:rPr>
          <w:rFonts w:ascii="Times New Roman" w:hAnsi="Times New Roman" w:cs="Times New Roman"/>
          <w:sz w:val="26"/>
          <w:szCs w:val="26"/>
        </w:rPr>
        <w:t xml:space="preserve">Phái trái: </w:t>
      </w:r>
      <w:r w:rsidRPr="008E4343">
        <w:rPr>
          <w:rFonts w:ascii="Times New Roman" w:hAnsi="Times New Roman" w:cs="Times New Roman"/>
          <w:b/>
          <w:i/>
          <w:sz w:val="24"/>
          <w:szCs w:val="26"/>
        </w:rPr>
        <w:t>Đồ án tốt nghiệp Đại học</w:t>
      </w:r>
    </w:p>
    <w:p w14:paraId="752C07EB" w14:textId="77777777" w:rsidR="00E67765" w:rsidRPr="006E6465" w:rsidRDefault="00E67765" w:rsidP="00ED44F6">
      <w:pPr>
        <w:pStyle w:val="ListParagraph"/>
        <w:numPr>
          <w:ilvl w:val="0"/>
          <w:numId w:val="16"/>
        </w:numPr>
        <w:autoSpaceDE w:val="0"/>
        <w:autoSpaceDN w:val="0"/>
        <w:adjustRightInd w:val="0"/>
        <w:spacing w:before="120" w:after="120" w:line="240" w:lineRule="auto"/>
        <w:jc w:val="both"/>
        <w:rPr>
          <w:rFonts w:ascii="Times New Roman" w:hAnsi="Times New Roman" w:cs="Times New Roman"/>
          <w:sz w:val="26"/>
          <w:szCs w:val="26"/>
        </w:rPr>
      </w:pPr>
      <w:r w:rsidRPr="006E6465">
        <w:rPr>
          <w:rFonts w:ascii="Times New Roman" w:hAnsi="Times New Roman" w:cs="Times New Roman"/>
          <w:sz w:val="26"/>
          <w:szCs w:val="26"/>
        </w:rPr>
        <w:t xml:space="preserve">Phía phải: </w:t>
      </w:r>
      <w:r w:rsidRPr="008E4343">
        <w:rPr>
          <w:rFonts w:ascii="Times New Roman" w:hAnsi="Times New Roman" w:cs="Times New Roman"/>
          <w:b/>
          <w:i/>
          <w:sz w:val="24"/>
          <w:szCs w:val="26"/>
        </w:rPr>
        <w:t>Chương 1….. hoặc Chương 2…</w:t>
      </w:r>
    </w:p>
    <w:p w14:paraId="3538BF94" w14:textId="77777777" w:rsidR="00E67765" w:rsidRPr="006E6465" w:rsidRDefault="00E67765" w:rsidP="00ED44F6">
      <w:pPr>
        <w:autoSpaceDE w:val="0"/>
        <w:autoSpaceDN w:val="0"/>
        <w:adjustRightInd w:val="0"/>
        <w:spacing w:before="120" w:after="120" w:line="240" w:lineRule="auto"/>
        <w:ind w:left="1440"/>
        <w:jc w:val="both"/>
        <w:rPr>
          <w:rFonts w:ascii="Times New Roman" w:hAnsi="Times New Roman" w:cs="Times New Roman"/>
          <w:sz w:val="26"/>
          <w:szCs w:val="26"/>
        </w:rPr>
      </w:pPr>
      <w:r w:rsidRPr="006E6465">
        <w:rPr>
          <w:rFonts w:ascii="Times New Roman" w:hAnsi="Times New Roman" w:cs="Times New Roman"/>
          <w:sz w:val="26"/>
          <w:szCs w:val="26"/>
        </w:rPr>
        <w:t>Footer:</w:t>
      </w:r>
    </w:p>
    <w:p w14:paraId="5D1A5852" w14:textId="77777777" w:rsidR="00E67765" w:rsidRPr="006E6465" w:rsidRDefault="00E67765" w:rsidP="00ED44F6">
      <w:pPr>
        <w:pStyle w:val="ListParagraph"/>
        <w:numPr>
          <w:ilvl w:val="0"/>
          <w:numId w:val="16"/>
        </w:numPr>
        <w:autoSpaceDE w:val="0"/>
        <w:autoSpaceDN w:val="0"/>
        <w:adjustRightInd w:val="0"/>
        <w:spacing w:before="120" w:after="120" w:line="240" w:lineRule="auto"/>
        <w:jc w:val="both"/>
        <w:rPr>
          <w:rFonts w:ascii="Times New Roman" w:hAnsi="Times New Roman" w:cs="Times New Roman"/>
          <w:sz w:val="26"/>
          <w:szCs w:val="26"/>
        </w:rPr>
      </w:pPr>
      <w:r w:rsidRPr="006E6465">
        <w:rPr>
          <w:rFonts w:ascii="Times New Roman" w:hAnsi="Times New Roman" w:cs="Times New Roman"/>
          <w:sz w:val="26"/>
          <w:szCs w:val="26"/>
        </w:rPr>
        <w:t xml:space="preserve">Phía trái: </w:t>
      </w:r>
      <w:r w:rsidRPr="008E4343">
        <w:rPr>
          <w:rFonts w:ascii="Times New Roman" w:hAnsi="Times New Roman" w:cs="Times New Roman"/>
          <w:b/>
          <w:i/>
          <w:sz w:val="24"/>
          <w:szCs w:val="26"/>
        </w:rPr>
        <w:t>Nguyễn Văn A, D20DT</w:t>
      </w:r>
    </w:p>
    <w:p w14:paraId="56BB2D89" w14:textId="77777777" w:rsidR="00E67765" w:rsidRPr="006E6465" w:rsidRDefault="00E67765" w:rsidP="00ED44F6">
      <w:pPr>
        <w:pStyle w:val="ListParagraph"/>
        <w:numPr>
          <w:ilvl w:val="0"/>
          <w:numId w:val="16"/>
        </w:numPr>
        <w:autoSpaceDE w:val="0"/>
        <w:autoSpaceDN w:val="0"/>
        <w:adjustRightInd w:val="0"/>
        <w:spacing w:before="120" w:after="120" w:line="240" w:lineRule="auto"/>
        <w:jc w:val="both"/>
        <w:rPr>
          <w:rFonts w:ascii="Times New Roman" w:hAnsi="Times New Roman" w:cs="Times New Roman"/>
          <w:sz w:val="26"/>
          <w:szCs w:val="26"/>
        </w:rPr>
      </w:pPr>
      <w:r w:rsidRPr="006E6465">
        <w:rPr>
          <w:rFonts w:ascii="Times New Roman" w:hAnsi="Times New Roman" w:cs="Times New Roman"/>
          <w:sz w:val="26"/>
          <w:szCs w:val="26"/>
        </w:rPr>
        <w:t>Phái phải: STT trang theo quy định</w:t>
      </w:r>
    </w:p>
    <w:p w14:paraId="65CEC240" w14:textId="77777777" w:rsidR="00E67765" w:rsidRPr="006E6465" w:rsidRDefault="00E67765" w:rsidP="00ED44F6">
      <w:pPr>
        <w:autoSpaceDE w:val="0"/>
        <w:autoSpaceDN w:val="0"/>
        <w:adjustRightInd w:val="0"/>
        <w:spacing w:before="120" w:after="120" w:line="240" w:lineRule="auto"/>
        <w:rPr>
          <w:rFonts w:ascii="Times New Roman" w:hAnsi="Times New Roman" w:cs="Times New Roman"/>
          <w:b/>
          <w:sz w:val="26"/>
          <w:szCs w:val="26"/>
          <w:u w:val="single"/>
        </w:rPr>
      </w:pPr>
      <w:r w:rsidRPr="006E6465">
        <w:rPr>
          <w:rFonts w:ascii="Times New Roman" w:hAnsi="Times New Roman" w:cs="Times New Roman"/>
          <w:b/>
          <w:sz w:val="26"/>
          <w:szCs w:val="26"/>
          <w:u w:val="single"/>
        </w:rPr>
        <w:lastRenderedPageBreak/>
        <w:t>Định dạng đoạn văn thường:</w:t>
      </w:r>
    </w:p>
    <w:p w14:paraId="47FEF727"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Phông chữ: Times New Roman</w:t>
      </w:r>
    </w:p>
    <w:p w14:paraId="1B5C6E35"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Cỡ chữ: 13</w:t>
      </w:r>
    </w:p>
    <w:p w14:paraId="43FCB554"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Kiểu chữ: thường</w:t>
      </w:r>
    </w:p>
    <w:p w14:paraId="50C53BB2"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Dãn dòng: 1,5 lines</w:t>
      </w:r>
    </w:p>
    <w:p w14:paraId="398FEFE2"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Đầu dòng thứ nhất: lùi vào 12,7 mm</w:t>
      </w:r>
    </w:p>
    <w:p w14:paraId="61F2913C"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Căn lề: đều hai bên lề</w:t>
      </w:r>
    </w:p>
    <w:p w14:paraId="31BA865C" w14:textId="77777777" w:rsidR="00E67765" w:rsidRPr="006E6465" w:rsidRDefault="00E67765" w:rsidP="00ED44F6">
      <w:pPr>
        <w:autoSpaceDE w:val="0"/>
        <w:autoSpaceDN w:val="0"/>
        <w:adjustRightInd w:val="0"/>
        <w:spacing w:before="120" w:after="120" w:line="240" w:lineRule="auto"/>
        <w:rPr>
          <w:rFonts w:ascii="Times New Roman" w:hAnsi="Times New Roman" w:cs="Times New Roman"/>
          <w:b/>
          <w:sz w:val="26"/>
          <w:szCs w:val="26"/>
          <w:u w:val="single"/>
        </w:rPr>
      </w:pPr>
      <w:r w:rsidRPr="006E6465">
        <w:rPr>
          <w:rFonts w:ascii="Times New Roman" w:hAnsi="Times New Roman" w:cs="Times New Roman"/>
          <w:b/>
          <w:sz w:val="26"/>
          <w:szCs w:val="26"/>
          <w:u w:val="single"/>
        </w:rPr>
        <w:t>Định dạng tên chương và các tiểu mục:</w:t>
      </w:r>
    </w:p>
    <w:p w14:paraId="5BC14FE9" w14:textId="77777777" w:rsidR="00E67765" w:rsidRPr="006E6465" w:rsidRDefault="00E67765" w:rsidP="00ED44F6">
      <w:pPr>
        <w:autoSpaceDE w:val="0"/>
        <w:autoSpaceDN w:val="0"/>
        <w:adjustRightInd w:val="0"/>
        <w:spacing w:before="120" w:after="120" w:line="240" w:lineRule="auto"/>
        <w:rPr>
          <w:rFonts w:ascii="Times New Roman" w:hAnsi="Times New Roman" w:cs="Times New Roman"/>
          <w:b/>
          <w:i/>
          <w:sz w:val="26"/>
          <w:szCs w:val="26"/>
        </w:rPr>
      </w:pPr>
      <w:r w:rsidRPr="006E6465">
        <w:rPr>
          <w:rFonts w:ascii="Times New Roman" w:hAnsi="Times New Roman" w:cs="Times New Roman"/>
          <w:b/>
          <w:i/>
          <w:sz w:val="26"/>
          <w:szCs w:val="26"/>
        </w:rPr>
        <w:t>Tên chương:</w:t>
      </w:r>
    </w:p>
    <w:p w14:paraId="22238B57"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Phông chữ: Times New Roman</w:t>
      </w:r>
    </w:p>
    <w:p w14:paraId="48A55F72" w14:textId="6C13C8F2"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Cỡ chữ</w:t>
      </w:r>
      <w:r w:rsidR="000D0FDE">
        <w:rPr>
          <w:rFonts w:ascii="Times New Roman" w:hAnsi="Times New Roman" w:cs="Times New Roman"/>
          <w:sz w:val="26"/>
          <w:szCs w:val="26"/>
        </w:rPr>
        <w:t>: 14</w:t>
      </w:r>
    </w:p>
    <w:p w14:paraId="0B4B8643"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Kiểu chữ: in hoa, nét đậm</w:t>
      </w:r>
    </w:p>
    <w:p w14:paraId="6B6A76C1"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Dãn dòng: 1,5 lines</w:t>
      </w:r>
    </w:p>
    <w:p w14:paraId="6E5AAFB7"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Căn lề: giữa</w:t>
      </w:r>
    </w:p>
    <w:p w14:paraId="2813E503"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Có đánh số theo quy định</w:t>
      </w:r>
    </w:p>
    <w:p w14:paraId="1E455C5D" w14:textId="77777777" w:rsidR="00E67765" w:rsidRPr="006E6465" w:rsidRDefault="00E67765" w:rsidP="00ED44F6">
      <w:pPr>
        <w:autoSpaceDE w:val="0"/>
        <w:autoSpaceDN w:val="0"/>
        <w:adjustRightInd w:val="0"/>
        <w:spacing w:before="120" w:after="120" w:line="240" w:lineRule="auto"/>
        <w:rPr>
          <w:rFonts w:ascii="Times New Roman" w:hAnsi="Times New Roman" w:cs="Times New Roman"/>
          <w:b/>
          <w:i/>
          <w:sz w:val="26"/>
          <w:szCs w:val="26"/>
        </w:rPr>
      </w:pPr>
      <w:r w:rsidRPr="006E6465">
        <w:rPr>
          <w:rFonts w:ascii="Times New Roman" w:hAnsi="Times New Roman" w:cs="Times New Roman"/>
          <w:b/>
          <w:i/>
          <w:sz w:val="26"/>
          <w:szCs w:val="26"/>
        </w:rPr>
        <w:t>Tiểu mục cấp 1:</w:t>
      </w:r>
    </w:p>
    <w:p w14:paraId="65F51F12"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Phông chữ: Times New Roman</w:t>
      </w:r>
    </w:p>
    <w:p w14:paraId="07B5D3BA" w14:textId="2B81FFB9"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Cỡ chữ</w:t>
      </w:r>
      <w:r w:rsidR="000D0FDE">
        <w:rPr>
          <w:rFonts w:ascii="Times New Roman" w:hAnsi="Times New Roman" w:cs="Times New Roman"/>
          <w:sz w:val="26"/>
          <w:szCs w:val="26"/>
        </w:rPr>
        <w:t>: 13</w:t>
      </w:r>
    </w:p>
    <w:p w14:paraId="65884668"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Kiểu chữ: in thường, nét đậm</w:t>
      </w:r>
    </w:p>
    <w:p w14:paraId="3801FAB1"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Dãn dòng: 1,5 lines</w:t>
      </w:r>
    </w:p>
    <w:p w14:paraId="3EFB3C41"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Căn lề: trái</w:t>
      </w:r>
    </w:p>
    <w:p w14:paraId="47436F4A"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Có đánh số theo quy định</w:t>
      </w:r>
    </w:p>
    <w:p w14:paraId="01115662" w14:textId="77777777" w:rsidR="00E67765" w:rsidRPr="006E6465" w:rsidRDefault="00E67765" w:rsidP="00ED44F6">
      <w:pPr>
        <w:autoSpaceDE w:val="0"/>
        <w:autoSpaceDN w:val="0"/>
        <w:adjustRightInd w:val="0"/>
        <w:spacing w:before="120" w:after="120" w:line="240" w:lineRule="auto"/>
        <w:rPr>
          <w:rFonts w:ascii="Times New Roman" w:hAnsi="Times New Roman" w:cs="Times New Roman"/>
          <w:b/>
          <w:i/>
          <w:sz w:val="26"/>
          <w:szCs w:val="26"/>
        </w:rPr>
      </w:pPr>
      <w:r w:rsidRPr="006E6465">
        <w:rPr>
          <w:rFonts w:ascii="Times New Roman" w:hAnsi="Times New Roman" w:cs="Times New Roman"/>
          <w:b/>
          <w:i/>
          <w:sz w:val="26"/>
          <w:szCs w:val="26"/>
        </w:rPr>
        <w:t>Tiểu mục cấp 2:</w:t>
      </w:r>
    </w:p>
    <w:p w14:paraId="112BA1AE"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Phông chữ: Times New Roman</w:t>
      </w:r>
    </w:p>
    <w:p w14:paraId="51E64CE7" w14:textId="39701E38"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Cỡ chữ</w:t>
      </w:r>
      <w:r w:rsidR="000D0FDE">
        <w:rPr>
          <w:rFonts w:ascii="Times New Roman" w:hAnsi="Times New Roman" w:cs="Times New Roman"/>
          <w:sz w:val="26"/>
          <w:szCs w:val="26"/>
        </w:rPr>
        <w:t>: 13</w:t>
      </w:r>
    </w:p>
    <w:p w14:paraId="0B212435"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Kiểu chữ: in thường, nét đậm, nghiêng</w:t>
      </w:r>
    </w:p>
    <w:p w14:paraId="1176BECD"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Dãn dòng: 1,5 lines</w:t>
      </w:r>
    </w:p>
    <w:p w14:paraId="13828522"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Căn lề: trái</w:t>
      </w:r>
    </w:p>
    <w:p w14:paraId="113A27D8"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Có đánh số theo quy định</w:t>
      </w:r>
    </w:p>
    <w:p w14:paraId="7F174FAC" w14:textId="77777777" w:rsidR="00E67765" w:rsidRPr="006E6465" w:rsidRDefault="00E67765" w:rsidP="00ED44F6">
      <w:pPr>
        <w:autoSpaceDE w:val="0"/>
        <w:autoSpaceDN w:val="0"/>
        <w:adjustRightInd w:val="0"/>
        <w:spacing w:before="120" w:after="120" w:line="240" w:lineRule="auto"/>
        <w:rPr>
          <w:rFonts w:ascii="Times New Roman" w:hAnsi="Times New Roman" w:cs="Times New Roman"/>
          <w:b/>
          <w:i/>
          <w:sz w:val="26"/>
          <w:szCs w:val="26"/>
        </w:rPr>
      </w:pPr>
      <w:r w:rsidRPr="006E6465">
        <w:rPr>
          <w:rFonts w:ascii="Times New Roman" w:hAnsi="Times New Roman" w:cs="Times New Roman"/>
          <w:b/>
          <w:i/>
          <w:sz w:val="26"/>
          <w:szCs w:val="26"/>
        </w:rPr>
        <w:t>Tiểu mục cấp 3:</w:t>
      </w:r>
    </w:p>
    <w:p w14:paraId="3C588141"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Phông chữ: Times New Roman</w:t>
      </w:r>
    </w:p>
    <w:p w14:paraId="2A63798D" w14:textId="5E2D0968"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Cỡ chữ</w:t>
      </w:r>
      <w:r w:rsidR="000D0FDE">
        <w:rPr>
          <w:rFonts w:ascii="Times New Roman" w:hAnsi="Times New Roman" w:cs="Times New Roman"/>
          <w:sz w:val="26"/>
          <w:szCs w:val="26"/>
        </w:rPr>
        <w:t>: 13</w:t>
      </w:r>
    </w:p>
    <w:p w14:paraId="453ACF05"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Kiểu chữ: in thường</w:t>
      </w:r>
    </w:p>
    <w:p w14:paraId="7C24C084"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Dãn dòng: 1,5 lines</w:t>
      </w:r>
    </w:p>
    <w:p w14:paraId="28FA6FA8"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Căn lề: trái</w:t>
      </w:r>
    </w:p>
    <w:p w14:paraId="2A9A427F"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Có đánh số theo quy định</w:t>
      </w:r>
    </w:p>
    <w:p w14:paraId="7AF5BA08" w14:textId="77777777" w:rsidR="00E67765" w:rsidRPr="006E6465" w:rsidRDefault="00E67765" w:rsidP="00ED44F6">
      <w:pPr>
        <w:autoSpaceDE w:val="0"/>
        <w:autoSpaceDN w:val="0"/>
        <w:adjustRightInd w:val="0"/>
        <w:spacing w:before="120" w:after="120" w:line="240" w:lineRule="auto"/>
        <w:rPr>
          <w:rFonts w:ascii="Times New Roman" w:hAnsi="Times New Roman" w:cs="Times New Roman"/>
          <w:b/>
          <w:i/>
          <w:sz w:val="26"/>
          <w:szCs w:val="26"/>
        </w:rPr>
      </w:pPr>
      <w:r w:rsidRPr="006E6465">
        <w:rPr>
          <w:rFonts w:ascii="Times New Roman" w:hAnsi="Times New Roman" w:cs="Times New Roman"/>
          <w:b/>
          <w:i/>
          <w:sz w:val="26"/>
          <w:szCs w:val="26"/>
        </w:rPr>
        <w:t>Tên bảng, biểu, hình, sơ đồ:</w:t>
      </w:r>
    </w:p>
    <w:p w14:paraId="3FEEB214"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Vị trí: phía trên các bảng; phía dưới các biểu đồ, hình vẽ, sơ đồ</w:t>
      </w:r>
    </w:p>
    <w:p w14:paraId="433275C4"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Phông chữ: Times New Roman</w:t>
      </w:r>
    </w:p>
    <w:p w14:paraId="01DCCB81"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Cỡ chữ: 12</w:t>
      </w:r>
    </w:p>
    <w:p w14:paraId="0E77CB8A"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lastRenderedPageBreak/>
        <w:t>- Kiểu chữ: in thường, nét đậm</w:t>
      </w:r>
    </w:p>
    <w:p w14:paraId="24C81F0A"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Dãn dòng: 1,5 lines</w:t>
      </w:r>
    </w:p>
    <w:p w14:paraId="2C5B8C10"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Căn lề: giữa</w:t>
      </w:r>
    </w:p>
    <w:p w14:paraId="4F191BF3" w14:textId="77777777" w:rsidR="00E67765" w:rsidRPr="006E6465" w:rsidRDefault="00E67765" w:rsidP="00ED44F6">
      <w:pPr>
        <w:autoSpaceDE w:val="0"/>
        <w:autoSpaceDN w:val="0"/>
        <w:adjustRightInd w:val="0"/>
        <w:spacing w:before="120" w:after="120" w:line="240" w:lineRule="auto"/>
        <w:ind w:left="720"/>
        <w:contextualSpacing/>
        <w:rPr>
          <w:rFonts w:ascii="Times New Roman" w:hAnsi="Times New Roman" w:cs="Times New Roman"/>
          <w:sz w:val="26"/>
          <w:szCs w:val="26"/>
        </w:rPr>
      </w:pPr>
      <w:r w:rsidRPr="006E6465">
        <w:rPr>
          <w:rFonts w:ascii="Times New Roman" w:hAnsi="Times New Roman" w:cs="Times New Roman"/>
          <w:sz w:val="26"/>
          <w:szCs w:val="26"/>
        </w:rPr>
        <w:t>- Có đánh số theo quy định sau các Bảng, Biểu, Hình và Sơ đồ</w:t>
      </w:r>
    </w:p>
    <w:p w14:paraId="33A1C71D" w14:textId="77777777" w:rsidR="00E67765" w:rsidRPr="006E6465" w:rsidRDefault="00E67765" w:rsidP="00ED44F6">
      <w:pPr>
        <w:spacing w:before="120" w:after="120" w:line="240" w:lineRule="auto"/>
        <w:rPr>
          <w:rFonts w:ascii="Times New Roman" w:hAnsi="Times New Roman" w:cs="Times New Roman"/>
          <w:b/>
          <w:color w:val="000000" w:themeColor="text1"/>
          <w:sz w:val="24"/>
          <w:szCs w:val="24"/>
        </w:rPr>
      </w:pPr>
    </w:p>
    <w:p w14:paraId="550D91A2" w14:textId="77777777" w:rsidR="00E67765" w:rsidRDefault="00E67765" w:rsidP="00ED44F6">
      <w:pPr>
        <w:spacing w:before="120" w:after="120" w:line="240" w:lineRule="auto"/>
        <w:jc w:val="center"/>
        <w:rPr>
          <w:rFonts w:ascii="Times New Roman" w:eastAsia="Times New Roman" w:hAnsi="Times New Roman" w:cs="Times New Roman"/>
          <w:b/>
          <w:bCs/>
          <w:noProof/>
          <w:sz w:val="28"/>
          <w:szCs w:val="26"/>
          <w:lang w:val="vi-VN"/>
        </w:rPr>
        <w:sectPr w:rsidR="00E67765">
          <w:pgSz w:w="12240" w:h="15840"/>
          <w:pgMar w:top="1440" w:right="1440" w:bottom="1440" w:left="1440" w:header="720" w:footer="720" w:gutter="0"/>
          <w:cols w:space="720"/>
          <w:docGrid w:linePitch="360"/>
        </w:sectPr>
      </w:pPr>
    </w:p>
    <w:tbl>
      <w:tblPr>
        <w:tblW w:w="9330" w:type="dxa"/>
        <w:jc w:val="right"/>
        <w:tblBorders>
          <w:top w:val="single" w:sz="4" w:space="0" w:color="auto"/>
          <w:left w:val="single" w:sz="4" w:space="0" w:color="auto"/>
          <w:bottom w:val="single" w:sz="4" w:space="0" w:color="auto"/>
          <w:right w:val="single" w:sz="4" w:space="0" w:color="auto"/>
          <w:insideV w:val="single" w:sz="4" w:space="0" w:color="auto"/>
        </w:tblBorders>
        <w:tblCellMar>
          <w:left w:w="115" w:type="dxa"/>
          <w:right w:w="115" w:type="dxa"/>
        </w:tblCellMar>
        <w:tblLook w:val="0000" w:firstRow="0" w:lastRow="0" w:firstColumn="0" w:lastColumn="0" w:noHBand="0" w:noVBand="0"/>
      </w:tblPr>
      <w:tblGrid>
        <w:gridCol w:w="9330"/>
      </w:tblGrid>
      <w:tr w:rsidR="006D10FE" w:rsidRPr="006E6465" w14:paraId="3E3715BB" w14:textId="77777777" w:rsidTr="006C311D">
        <w:trPr>
          <w:cantSplit/>
          <w:jc w:val="right"/>
        </w:trPr>
        <w:tc>
          <w:tcPr>
            <w:tcW w:w="9330" w:type="dxa"/>
            <w:tcBorders>
              <w:top w:val="single" w:sz="12" w:space="0" w:color="auto"/>
              <w:left w:val="single" w:sz="12" w:space="0" w:color="auto"/>
              <w:bottom w:val="nil"/>
              <w:right w:val="single" w:sz="12" w:space="0" w:color="auto"/>
            </w:tcBorders>
          </w:tcPr>
          <w:p w14:paraId="5CEC1263" w14:textId="5728D8AF" w:rsidR="006D10FE" w:rsidRPr="006E6465" w:rsidRDefault="006D10FE" w:rsidP="00ED44F6">
            <w:pPr>
              <w:spacing w:before="120" w:after="120" w:line="240" w:lineRule="auto"/>
              <w:jc w:val="center"/>
              <w:rPr>
                <w:rFonts w:ascii="Times New Roman" w:eastAsia="Times New Roman" w:hAnsi="Times New Roman" w:cs="Times New Roman"/>
                <w:b/>
                <w:bCs/>
                <w:noProof/>
                <w:sz w:val="28"/>
                <w:szCs w:val="26"/>
                <w:lang w:val="vi-VN"/>
              </w:rPr>
            </w:pPr>
            <w:r w:rsidRPr="006E6465">
              <w:rPr>
                <w:rFonts w:ascii="Times New Roman" w:eastAsia="Times New Roman" w:hAnsi="Times New Roman" w:cs="Times New Roman"/>
                <w:b/>
                <w:bCs/>
                <w:noProof/>
                <w:sz w:val="28"/>
                <w:szCs w:val="26"/>
                <w:lang w:val="vi-VN"/>
              </w:rPr>
              <w:lastRenderedPageBreak/>
              <w:t>HỌC VIỆN CÔNG NGHỆ BƯU CHÍNH VIỄN THÔNG</w:t>
            </w:r>
          </w:p>
          <w:p w14:paraId="678A42F1" w14:textId="77777777" w:rsidR="006D10FE" w:rsidRPr="006E6465" w:rsidRDefault="006D10FE" w:rsidP="00ED44F6">
            <w:pPr>
              <w:spacing w:before="120" w:after="120" w:line="240" w:lineRule="auto"/>
              <w:jc w:val="center"/>
              <w:rPr>
                <w:rFonts w:ascii="Times New Roman" w:eastAsia="Times New Roman" w:hAnsi="Times New Roman" w:cs="Times New Roman"/>
                <w:b/>
                <w:bCs/>
                <w:noProof/>
                <w:szCs w:val="26"/>
                <w:lang w:val="vi-VN"/>
              </w:rPr>
            </w:pPr>
            <w:r w:rsidRPr="006E6465">
              <w:rPr>
                <w:rFonts w:ascii="Times New Roman" w:eastAsia="Times New Roman" w:hAnsi="Times New Roman" w:cs="Times New Roman"/>
                <w:b/>
                <w:bCs/>
                <w:noProof/>
                <w:szCs w:val="26"/>
                <w:lang w:val="vi-VN"/>
              </w:rPr>
              <w:t>---------------------------------------</w:t>
            </w:r>
          </w:p>
        </w:tc>
      </w:tr>
      <w:tr w:rsidR="006D10FE" w:rsidRPr="006E6465" w14:paraId="3831855D" w14:textId="77777777" w:rsidTr="006C311D">
        <w:trPr>
          <w:cantSplit/>
          <w:trHeight w:val="1431"/>
          <w:jc w:val="right"/>
        </w:trPr>
        <w:tc>
          <w:tcPr>
            <w:tcW w:w="9330" w:type="dxa"/>
            <w:tcBorders>
              <w:top w:val="nil"/>
              <w:left w:val="single" w:sz="12" w:space="0" w:color="auto"/>
              <w:bottom w:val="nil"/>
              <w:right w:val="single" w:sz="12" w:space="0" w:color="auto"/>
            </w:tcBorders>
          </w:tcPr>
          <w:p w14:paraId="62497C46" w14:textId="77777777" w:rsidR="006D10FE" w:rsidRPr="006E6465" w:rsidRDefault="006D10FE" w:rsidP="00ED44F6">
            <w:pPr>
              <w:spacing w:before="120" w:after="120" w:line="240" w:lineRule="auto"/>
              <w:jc w:val="center"/>
              <w:rPr>
                <w:rFonts w:ascii="Times New Roman" w:eastAsia="Times New Roman" w:hAnsi="Times New Roman" w:cs="Times New Roman"/>
                <w:b/>
                <w:bCs/>
                <w:noProof/>
                <w:szCs w:val="26"/>
                <w:lang w:val="vi-VN"/>
              </w:rPr>
            </w:pPr>
            <w:r w:rsidRPr="006E6465">
              <w:rPr>
                <w:rFonts w:ascii="Times New Roman" w:eastAsia="Times New Roman" w:hAnsi="Times New Roman" w:cs="Times New Roman"/>
                <w:b/>
                <w:bCs/>
                <w:noProof/>
                <w:szCs w:val="26"/>
              </w:rPr>
              <w:drawing>
                <wp:inline distT="0" distB="0" distL="0" distR="0" wp14:anchorId="50E55B80" wp14:editId="09F42CEC">
                  <wp:extent cx="862018" cy="113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it_logo.bmp"/>
                          <pic:cNvPicPr/>
                        </pic:nvPicPr>
                        <pic:blipFill>
                          <a:blip r:embed="rId6">
                            <a:extLst>
                              <a:ext uri="{28A0092B-C50C-407E-A947-70E740481C1C}">
                                <a14:useLocalDpi xmlns:a14="http://schemas.microsoft.com/office/drawing/2010/main" val="0"/>
                              </a:ext>
                            </a:extLst>
                          </a:blip>
                          <a:stretch>
                            <a:fillRect/>
                          </a:stretch>
                        </pic:blipFill>
                        <pic:spPr>
                          <a:xfrm>
                            <a:off x="0" y="0"/>
                            <a:ext cx="879465" cy="1153176"/>
                          </a:xfrm>
                          <a:prstGeom prst="rect">
                            <a:avLst/>
                          </a:prstGeom>
                        </pic:spPr>
                      </pic:pic>
                    </a:graphicData>
                  </a:graphic>
                </wp:inline>
              </w:drawing>
            </w:r>
          </w:p>
        </w:tc>
      </w:tr>
      <w:tr w:rsidR="006D10FE" w:rsidRPr="006E6465" w14:paraId="5386A34D" w14:textId="77777777" w:rsidTr="006C311D">
        <w:trPr>
          <w:cantSplit/>
          <w:jc w:val="right"/>
        </w:trPr>
        <w:tc>
          <w:tcPr>
            <w:tcW w:w="9330" w:type="dxa"/>
            <w:tcBorders>
              <w:top w:val="nil"/>
              <w:left w:val="single" w:sz="12" w:space="0" w:color="auto"/>
              <w:bottom w:val="nil"/>
              <w:right w:val="single" w:sz="12" w:space="0" w:color="auto"/>
            </w:tcBorders>
          </w:tcPr>
          <w:p w14:paraId="5ED604E5" w14:textId="77777777" w:rsidR="006D10FE" w:rsidRPr="006E6465" w:rsidRDefault="006D10FE" w:rsidP="00ED44F6">
            <w:pPr>
              <w:spacing w:before="120" w:after="120" w:line="240" w:lineRule="auto"/>
              <w:rPr>
                <w:rFonts w:ascii="Times New Roman" w:eastAsia="Times New Roman" w:hAnsi="Times New Roman" w:cs="Times New Roman"/>
                <w:b/>
                <w:bCs/>
                <w:noProof/>
                <w:szCs w:val="26"/>
                <w:lang w:val="vi-VN"/>
              </w:rPr>
            </w:pPr>
          </w:p>
        </w:tc>
      </w:tr>
      <w:tr w:rsidR="006D10FE" w:rsidRPr="006E6465" w14:paraId="17691B36" w14:textId="77777777" w:rsidTr="006C311D">
        <w:trPr>
          <w:cantSplit/>
          <w:jc w:val="right"/>
        </w:trPr>
        <w:tc>
          <w:tcPr>
            <w:tcW w:w="9330" w:type="dxa"/>
            <w:tcBorders>
              <w:top w:val="nil"/>
              <w:left w:val="single" w:sz="12" w:space="0" w:color="auto"/>
              <w:bottom w:val="nil"/>
              <w:right w:val="single" w:sz="12" w:space="0" w:color="auto"/>
            </w:tcBorders>
          </w:tcPr>
          <w:p w14:paraId="476C0E30" w14:textId="6E9B7E32" w:rsidR="006D10FE" w:rsidRPr="006E6465" w:rsidRDefault="006D10FE" w:rsidP="00ED44F6">
            <w:pPr>
              <w:spacing w:before="120" w:after="120" w:line="240" w:lineRule="auto"/>
              <w:rPr>
                <w:rFonts w:ascii="Times New Roman" w:eastAsia="Times New Roman" w:hAnsi="Times New Roman" w:cs="Times New Roman"/>
                <w:b/>
                <w:bCs/>
                <w:noProof/>
                <w:szCs w:val="26"/>
                <w:lang w:val="vi-VN"/>
              </w:rPr>
            </w:pPr>
          </w:p>
        </w:tc>
      </w:tr>
      <w:tr w:rsidR="006D10FE" w:rsidRPr="006E6465" w14:paraId="04764E80" w14:textId="77777777" w:rsidTr="006C311D">
        <w:trPr>
          <w:cantSplit/>
          <w:jc w:val="right"/>
        </w:trPr>
        <w:tc>
          <w:tcPr>
            <w:tcW w:w="9330" w:type="dxa"/>
            <w:tcBorders>
              <w:top w:val="nil"/>
              <w:left w:val="single" w:sz="12" w:space="0" w:color="auto"/>
              <w:bottom w:val="nil"/>
              <w:right w:val="single" w:sz="12" w:space="0" w:color="auto"/>
            </w:tcBorders>
          </w:tcPr>
          <w:p w14:paraId="36459CF1" w14:textId="77777777" w:rsidR="006D10FE" w:rsidRPr="006E6465" w:rsidRDefault="006D10FE" w:rsidP="00ED44F6">
            <w:pPr>
              <w:spacing w:before="120" w:after="120" w:line="240" w:lineRule="auto"/>
              <w:rPr>
                <w:rFonts w:ascii="Times New Roman" w:eastAsia="Times New Roman" w:hAnsi="Times New Roman" w:cs="Times New Roman"/>
                <w:noProof/>
                <w:color w:val="FFFFFF"/>
                <w:szCs w:val="26"/>
                <w:lang w:val="vi-VN"/>
              </w:rPr>
            </w:pPr>
            <w:r w:rsidRPr="006E6465">
              <w:rPr>
                <w:rFonts w:ascii="Times New Roman" w:eastAsia="Times New Roman" w:hAnsi="Times New Roman" w:cs="Times New Roman"/>
                <w:noProof/>
                <w:szCs w:val="26"/>
                <w:lang w:val="vi-VN"/>
              </w:rPr>
              <w:tab/>
            </w:r>
            <w:r w:rsidRPr="006E6465">
              <w:rPr>
                <w:rFonts w:ascii="Times New Roman" w:eastAsia="Times New Roman" w:hAnsi="Times New Roman" w:cs="Times New Roman"/>
                <w:noProof/>
                <w:szCs w:val="26"/>
                <w:lang w:val="vi-VN"/>
              </w:rPr>
              <w:tab/>
            </w:r>
            <w:r w:rsidRPr="006E6465">
              <w:rPr>
                <w:rFonts w:ascii="Times New Roman" w:eastAsia="Times New Roman" w:hAnsi="Times New Roman" w:cs="Times New Roman"/>
                <w:noProof/>
                <w:szCs w:val="26"/>
                <w:lang w:val="vi-VN"/>
              </w:rPr>
              <w:tab/>
            </w:r>
          </w:p>
          <w:p w14:paraId="0F66AD5D" w14:textId="77777777" w:rsidR="006D10FE" w:rsidRPr="006E6465" w:rsidRDefault="006D10FE" w:rsidP="00ED44F6">
            <w:pPr>
              <w:spacing w:before="120" w:after="120" w:line="240" w:lineRule="auto"/>
              <w:jc w:val="center"/>
              <w:rPr>
                <w:rFonts w:ascii="Times New Roman" w:eastAsia="Times New Roman" w:hAnsi="Times New Roman" w:cs="Times New Roman"/>
                <w:b/>
                <w:noProof/>
                <w:sz w:val="48"/>
                <w:szCs w:val="26"/>
                <w:lang w:val="vi-VN"/>
              </w:rPr>
            </w:pPr>
            <w:r w:rsidRPr="006E6465">
              <w:rPr>
                <w:rFonts w:ascii="Times New Roman" w:eastAsia="Times New Roman" w:hAnsi="Times New Roman" w:cs="Times New Roman"/>
                <w:b/>
                <w:noProof/>
                <w:sz w:val="48"/>
                <w:szCs w:val="26"/>
              </w:rPr>
              <w:t>ĐỒ ÁN</w:t>
            </w:r>
            <w:r w:rsidRPr="006E6465">
              <w:rPr>
                <w:rFonts w:ascii="Times New Roman" w:eastAsia="Times New Roman" w:hAnsi="Times New Roman" w:cs="Times New Roman"/>
                <w:b/>
                <w:noProof/>
                <w:sz w:val="48"/>
                <w:szCs w:val="26"/>
                <w:lang w:val="vi-VN"/>
              </w:rPr>
              <w:t xml:space="preserve"> </w:t>
            </w:r>
          </w:p>
          <w:p w14:paraId="27A2977A" w14:textId="277D8FC3" w:rsidR="006D10FE" w:rsidRPr="006E6465" w:rsidRDefault="006D10FE" w:rsidP="00ED44F6">
            <w:pPr>
              <w:spacing w:before="120" w:after="120" w:line="240" w:lineRule="auto"/>
              <w:jc w:val="center"/>
              <w:rPr>
                <w:rFonts w:ascii="Times New Roman" w:eastAsia="Times New Roman" w:hAnsi="Times New Roman" w:cs="Times New Roman"/>
                <w:b/>
                <w:bCs/>
                <w:noProof/>
                <w:sz w:val="48"/>
                <w:szCs w:val="26"/>
              </w:rPr>
            </w:pPr>
            <w:r w:rsidRPr="006E6465">
              <w:rPr>
                <w:rFonts w:ascii="Times New Roman" w:eastAsia="Times New Roman" w:hAnsi="Times New Roman" w:cs="Times New Roman"/>
                <w:b/>
                <w:noProof/>
                <w:sz w:val="48"/>
                <w:szCs w:val="26"/>
              </w:rPr>
              <w:t>TỐT NGHIỆP ĐẠI HỌC</w:t>
            </w:r>
          </w:p>
          <w:p w14:paraId="2399F991" w14:textId="7181FE5F" w:rsidR="006D10FE" w:rsidRPr="006E6465" w:rsidRDefault="006D10FE" w:rsidP="00ED44F6">
            <w:pPr>
              <w:spacing w:before="120" w:after="120" w:line="240" w:lineRule="auto"/>
              <w:jc w:val="center"/>
              <w:rPr>
                <w:rFonts w:ascii="Times New Roman" w:eastAsia="Times New Roman" w:hAnsi="Times New Roman" w:cs="Times New Roman"/>
                <w:b/>
                <w:noProof/>
                <w:sz w:val="28"/>
                <w:szCs w:val="28"/>
                <w:lang w:val="vi-VN"/>
              </w:rPr>
            </w:pPr>
          </w:p>
          <w:p w14:paraId="6507E5C6" w14:textId="68B9D0E6" w:rsidR="006D10FE" w:rsidRPr="006E6465" w:rsidRDefault="006D10FE" w:rsidP="00ED44F6">
            <w:pPr>
              <w:tabs>
                <w:tab w:val="left" w:pos="855"/>
                <w:tab w:val="center" w:pos="4421"/>
              </w:tabs>
              <w:spacing w:before="120" w:after="120" w:line="240" w:lineRule="auto"/>
              <w:jc w:val="center"/>
              <w:rPr>
                <w:rFonts w:ascii="Times New Roman" w:eastAsia="Times New Roman" w:hAnsi="Times New Roman" w:cs="Times New Roman"/>
                <w:b/>
                <w:bCs/>
                <w:noProof/>
                <w:sz w:val="28"/>
                <w:szCs w:val="26"/>
              </w:rPr>
            </w:pPr>
            <w:r w:rsidRPr="006E6465">
              <w:rPr>
                <w:rFonts w:ascii="Times New Roman" w:eastAsia="Times New Roman" w:hAnsi="Times New Roman" w:cs="Times New Roman"/>
                <w:b/>
                <w:bCs/>
                <w:noProof/>
                <w:sz w:val="28"/>
                <w:szCs w:val="26"/>
              </w:rPr>
              <w:t>“Tên đồ án”</w:t>
            </w:r>
          </w:p>
          <w:p w14:paraId="7B06BC4F" w14:textId="77777777" w:rsidR="006D10FE" w:rsidRPr="006E6465" w:rsidRDefault="006D10FE" w:rsidP="00ED44F6">
            <w:pPr>
              <w:spacing w:before="120" w:after="120" w:line="240" w:lineRule="auto"/>
              <w:rPr>
                <w:rFonts w:ascii="Times New Roman" w:eastAsia="Times New Roman" w:hAnsi="Times New Roman" w:cs="Times New Roman"/>
                <w:bCs/>
                <w:noProof/>
                <w:szCs w:val="26"/>
                <w:lang w:val="vi-VN"/>
              </w:rPr>
            </w:pPr>
          </w:p>
          <w:p w14:paraId="67579E2A" w14:textId="77777777" w:rsidR="006D10FE" w:rsidRPr="006E6465" w:rsidRDefault="006D10FE" w:rsidP="00ED44F6">
            <w:pPr>
              <w:spacing w:before="120" w:after="120" w:line="240" w:lineRule="auto"/>
              <w:rPr>
                <w:rFonts w:ascii="Times New Roman" w:eastAsia="Times New Roman" w:hAnsi="Times New Roman" w:cs="Times New Roman"/>
                <w:bCs/>
                <w:noProof/>
                <w:szCs w:val="26"/>
                <w:lang w:val="vi-VN"/>
              </w:rPr>
            </w:pPr>
          </w:p>
          <w:p w14:paraId="2C849348" w14:textId="77777777" w:rsidR="006D10FE" w:rsidRPr="006E6465" w:rsidRDefault="006D10FE" w:rsidP="00ED44F6">
            <w:pPr>
              <w:spacing w:before="120" w:after="120" w:line="240" w:lineRule="auto"/>
              <w:rPr>
                <w:rFonts w:ascii="Times New Roman" w:eastAsia="Times New Roman" w:hAnsi="Times New Roman" w:cs="Times New Roman"/>
                <w:bCs/>
                <w:noProof/>
                <w:szCs w:val="26"/>
                <w:lang w:val="vi-VN"/>
              </w:rPr>
            </w:pPr>
          </w:p>
          <w:p w14:paraId="08068EA4" w14:textId="77777777" w:rsidR="006D10FE" w:rsidRPr="006E6465" w:rsidRDefault="006D10FE" w:rsidP="00ED44F6">
            <w:pPr>
              <w:spacing w:before="120" w:after="120" w:line="240" w:lineRule="auto"/>
              <w:rPr>
                <w:rFonts w:ascii="Times New Roman" w:eastAsia="Times New Roman" w:hAnsi="Times New Roman" w:cs="Times New Roman"/>
                <w:bCs/>
                <w:noProof/>
                <w:szCs w:val="26"/>
                <w:lang w:val="vi-VN"/>
              </w:rPr>
            </w:pPr>
          </w:p>
          <w:p w14:paraId="75130A18" w14:textId="77777777" w:rsidR="006D10FE" w:rsidRPr="006E6465" w:rsidRDefault="006D10FE" w:rsidP="00ED44F6">
            <w:pPr>
              <w:spacing w:before="120" w:after="120" w:line="240" w:lineRule="auto"/>
              <w:rPr>
                <w:rFonts w:ascii="Times New Roman" w:eastAsia="Times New Roman" w:hAnsi="Times New Roman" w:cs="Times New Roman"/>
                <w:bCs/>
                <w:noProof/>
                <w:szCs w:val="26"/>
                <w:lang w:val="vi-VN"/>
              </w:rPr>
            </w:pPr>
          </w:p>
          <w:p w14:paraId="76772BDC" w14:textId="77777777" w:rsidR="006D10FE" w:rsidRPr="006E6465" w:rsidRDefault="006D10FE" w:rsidP="00ED44F6">
            <w:pPr>
              <w:spacing w:before="120" w:after="120" w:line="240" w:lineRule="auto"/>
              <w:rPr>
                <w:rFonts w:ascii="Times New Roman" w:eastAsia="Times New Roman" w:hAnsi="Times New Roman" w:cs="Times New Roman"/>
                <w:bCs/>
                <w:noProof/>
                <w:szCs w:val="26"/>
              </w:rPr>
            </w:pPr>
          </w:p>
          <w:p w14:paraId="69280806" w14:textId="77777777" w:rsidR="003A48BE" w:rsidRDefault="006D10FE" w:rsidP="00ED44F6">
            <w:pPr>
              <w:spacing w:before="120" w:after="120" w:line="240" w:lineRule="auto"/>
              <w:jc w:val="center"/>
              <w:rPr>
                <w:rFonts w:ascii="Times New Roman" w:eastAsia="Times New Roman" w:hAnsi="Times New Roman" w:cs="Times New Roman"/>
                <w:b/>
                <w:bCs/>
                <w:noProof/>
                <w:sz w:val="26"/>
                <w:szCs w:val="26"/>
              </w:rPr>
            </w:pPr>
            <w:r w:rsidRPr="006E6465">
              <w:rPr>
                <w:rFonts w:ascii="Times New Roman" w:eastAsia="Times New Roman" w:hAnsi="Times New Roman" w:cs="Times New Roman"/>
                <w:b/>
                <w:bCs/>
                <w:noProof/>
                <w:sz w:val="26"/>
                <w:szCs w:val="26"/>
              </w:rPr>
              <w:t>Người thực hiện: Nguyễn Văn A</w:t>
            </w:r>
            <w:r w:rsidR="00167175">
              <w:rPr>
                <w:rFonts w:ascii="Times New Roman" w:eastAsia="Times New Roman" w:hAnsi="Times New Roman" w:cs="Times New Roman"/>
                <w:b/>
                <w:bCs/>
                <w:noProof/>
                <w:sz w:val="26"/>
                <w:szCs w:val="26"/>
              </w:rPr>
              <w:t xml:space="preserve"> </w:t>
            </w:r>
          </w:p>
          <w:p w14:paraId="54DA7B8D" w14:textId="3FC8B8CE" w:rsidR="006D10FE" w:rsidRPr="006E6465" w:rsidRDefault="00167175" w:rsidP="00ED44F6">
            <w:pPr>
              <w:spacing w:before="120" w:after="120" w:line="240" w:lineRule="auto"/>
              <w:jc w:val="center"/>
              <w:rPr>
                <w:rFonts w:ascii="Times New Roman" w:eastAsia="Times New Roman" w:hAnsi="Times New Roman" w:cs="Times New Roman"/>
                <w:b/>
                <w:bCs/>
                <w:noProof/>
                <w:sz w:val="26"/>
                <w:szCs w:val="26"/>
              </w:rPr>
            </w:pPr>
            <w:r>
              <w:rPr>
                <w:rFonts w:ascii="Times New Roman" w:eastAsia="Times New Roman" w:hAnsi="Times New Roman" w:cs="Times New Roman"/>
                <w:b/>
                <w:bCs/>
                <w:noProof/>
                <w:sz w:val="26"/>
                <w:szCs w:val="26"/>
              </w:rPr>
              <w:t>(Nếu nhóm thì ghi danh sách thành viên)</w:t>
            </w:r>
          </w:p>
          <w:p w14:paraId="653E394D" w14:textId="77777777" w:rsidR="00BF4D58" w:rsidRPr="006E6465" w:rsidRDefault="00BF4D58" w:rsidP="00ED44F6">
            <w:pPr>
              <w:spacing w:before="120" w:after="120" w:line="240" w:lineRule="auto"/>
              <w:jc w:val="center"/>
              <w:rPr>
                <w:rFonts w:ascii="Times New Roman" w:eastAsia="Times New Roman" w:hAnsi="Times New Roman" w:cs="Times New Roman"/>
                <w:b/>
                <w:bCs/>
                <w:noProof/>
                <w:sz w:val="26"/>
                <w:szCs w:val="26"/>
              </w:rPr>
            </w:pPr>
          </w:p>
          <w:p w14:paraId="1F2922EE" w14:textId="77777777" w:rsidR="00BF4D58" w:rsidRPr="006E6465" w:rsidRDefault="00BF4D58" w:rsidP="00ED44F6">
            <w:pPr>
              <w:spacing w:before="120" w:after="120" w:line="240" w:lineRule="auto"/>
              <w:jc w:val="center"/>
              <w:rPr>
                <w:rFonts w:ascii="Times New Roman" w:eastAsia="Times New Roman" w:hAnsi="Times New Roman" w:cs="Times New Roman"/>
                <w:b/>
                <w:bCs/>
                <w:noProof/>
                <w:sz w:val="26"/>
                <w:szCs w:val="26"/>
              </w:rPr>
            </w:pPr>
          </w:p>
          <w:p w14:paraId="082DC3C7" w14:textId="77777777" w:rsidR="00BF4D58" w:rsidRDefault="00BF4D58" w:rsidP="00ED44F6">
            <w:pPr>
              <w:spacing w:before="120" w:after="120" w:line="240" w:lineRule="auto"/>
              <w:jc w:val="center"/>
              <w:rPr>
                <w:rFonts w:ascii="Times New Roman" w:eastAsia="Times New Roman" w:hAnsi="Times New Roman" w:cs="Times New Roman"/>
                <w:b/>
                <w:bCs/>
                <w:noProof/>
                <w:sz w:val="26"/>
                <w:szCs w:val="26"/>
              </w:rPr>
            </w:pPr>
          </w:p>
          <w:p w14:paraId="5CC2A7F6" w14:textId="77777777" w:rsidR="006D10FE" w:rsidRPr="006E6465" w:rsidRDefault="006D10FE" w:rsidP="00ED44F6">
            <w:pPr>
              <w:spacing w:before="120" w:after="120" w:line="240" w:lineRule="auto"/>
              <w:rPr>
                <w:rFonts w:ascii="Times New Roman" w:eastAsia="Times New Roman" w:hAnsi="Times New Roman" w:cs="Times New Roman"/>
                <w:bCs/>
                <w:noProof/>
                <w:szCs w:val="26"/>
                <w:lang w:val="vi-VN"/>
              </w:rPr>
            </w:pPr>
          </w:p>
          <w:p w14:paraId="5EBC6F6D" w14:textId="77777777" w:rsidR="00BF4D58" w:rsidRPr="006E6465" w:rsidRDefault="00BF4D58" w:rsidP="00ED44F6">
            <w:pPr>
              <w:spacing w:before="120" w:after="120" w:line="240" w:lineRule="auto"/>
              <w:rPr>
                <w:rFonts w:ascii="Times New Roman" w:eastAsia="Times New Roman" w:hAnsi="Times New Roman" w:cs="Times New Roman"/>
                <w:bCs/>
                <w:noProof/>
                <w:szCs w:val="26"/>
                <w:lang w:val="vi-VN"/>
              </w:rPr>
            </w:pPr>
          </w:p>
          <w:p w14:paraId="32B27D1B" w14:textId="7F921BC4" w:rsidR="006D10FE" w:rsidRPr="006E6465" w:rsidRDefault="006D10FE" w:rsidP="00ED44F6">
            <w:pPr>
              <w:spacing w:before="120" w:after="120" w:line="240" w:lineRule="auto"/>
              <w:jc w:val="center"/>
              <w:rPr>
                <w:rFonts w:ascii="Times New Roman" w:eastAsia="Times New Roman" w:hAnsi="Times New Roman" w:cs="Times New Roman"/>
                <w:noProof/>
                <w:szCs w:val="26"/>
              </w:rPr>
            </w:pPr>
            <w:r w:rsidRPr="006E6465">
              <w:rPr>
                <w:rFonts w:ascii="Times New Roman" w:eastAsia="Times New Roman" w:hAnsi="Times New Roman" w:cs="Times New Roman"/>
                <w:bCs/>
                <w:noProof/>
                <w:sz w:val="24"/>
                <w:szCs w:val="26"/>
                <w:lang w:val="vi-VN"/>
              </w:rPr>
              <w:t>HÀ NỘI-</w:t>
            </w:r>
            <w:r w:rsidRPr="006E6465">
              <w:rPr>
                <w:rFonts w:ascii="Times New Roman" w:eastAsia="Times New Roman" w:hAnsi="Times New Roman" w:cs="Times New Roman"/>
                <w:bCs/>
                <w:noProof/>
                <w:sz w:val="24"/>
                <w:szCs w:val="26"/>
              </w:rPr>
              <w:t xml:space="preserve"> NĂM </w:t>
            </w:r>
            <w:r w:rsidRPr="006E6465">
              <w:rPr>
                <w:rFonts w:ascii="Times New Roman" w:eastAsia="Times New Roman" w:hAnsi="Times New Roman" w:cs="Times New Roman"/>
                <w:bCs/>
                <w:noProof/>
                <w:sz w:val="24"/>
                <w:szCs w:val="26"/>
                <w:lang w:val="vi-VN"/>
              </w:rPr>
              <w:t>202</w:t>
            </w:r>
            <w:r w:rsidRPr="006E6465">
              <w:rPr>
                <w:rFonts w:ascii="Times New Roman" w:eastAsia="Times New Roman" w:hAnsi="Times New Roman" w:cs="Times New Roman"/>
                <w:bCs/>
                <w:noProof/>
                <w:sz w:val="24"/>
                <w:szCs w:val="26"/>
              </w:rPr>
              <w:t>4</w:t>
            </w:r>
          </w:p>
        </w:tc>
      </w:tr>
      <w:tr w:rsidR="006D10FE" w:rsidRPr="006E6465" w14:paraId="3E16076E" w14:textId="77777777" w:rsidTr="006C311D">
        <w:trPr>
          <w:cantSplit/>
          <w:jc w:val="right"/>
        </w:trPr>
        <w:tc>
          <w:tcPr>
            <w:tcW w:w="9330" w:type="dxa"/>
            <w:tcBorders>
              <w:top w:val="nil"/>
              <w:left w:val="single" w:sz="12" w:space="0" w:color="auto"/>
              <w:bottom w:val="single" w:sz="12" w:space="0" w:color="auto"/>
              <w:right w:val="single" w:sz="12" w:space="0" w:color="auto"/>
            </w:tcBorders>
          </w:tcPr>
          <w:p w14:paraId="49AE483C" w14:textId="77777777" w:rsidR="006D10FE" w:rsidRPr="006E6465" w:rsidRDefault="006D10FE" w:rsidP="00ED44F6">
            <w:pPr>
              <w:spacing w:before="120" w:after="120" w:line="240" w:lineRule="auto"/>
              <w:rPr>
                <w:rFonts w:ascii="Times New Roman" w:eastAsia="Times New Roman" w:hAnsi="Times New Roman" w:cs="Times New Roman"/>
                <w:b/>
                <w:bCs/>
                <w:noProof/>
                <w:szCs w:val="26"/>
                <w:lang w:val="vi-VN"/>
              </w:rPr>
            </w:pPr>
          </w:p>
        </w:tc>
      </w:tr>
      <w:tr w:rsidR="00BF4D58" w:rsidRPr="006E6465" w14:paraId="4DED5F9C" w14:textId="77777777" w:rsidTr="006C311D">
        <w:trPr>
          <w:cantSplit/>
          <w:jc w:val="right"/>
        </w:trPr>
        <w:tc>
          <w:tcPr>
            <w:tcW w:w="9330" w:type="dxa"/>
            <w:tcBorders>
              <w:top w:val="single" w:sz="12" w:space="0" w:color="auto"/>
              <w:left w:val="single" w:sz="12" w:space="0" w:color="auto"/>
              <w:bottom w:val="nil"/>
              <w:right w:val="single" w:sz="12" w:space="0" w:color="auto"/>
            </w:tcBorders>
          </w:tcPr>
          <w:p w14:paraId="418607FE" w14:textId="77777777" w:rsidR="00BF4D58" w:rsidRPr="006E6465" w:rsidRDefault="00BF4D58" w:rsidP="00ED44F6">
            <w:pPr>
              <w:spacing w:before="120" w:after="120" w:line="240" w:lineRule="auto"/>
              <w:jc w:val="center"/>
              <w:rPr>
                <w:rFonts w:ascii="Times New Roman" w:eastAsia="Times New Roman" w:hAnsi="Times New Roman" w:cs="Times New Roman"/>
                <w:b/>
                <w:bCs/>
                <w:noProof/>
                <w:sz w:val="28"/>
                <w:szCs w:val="26"/>
                <w:lang w:val="vi-VN"/>
              </w:rPr>
            </w:pPr>
          </w:p>
        </w:tc>
      </w:tr>
      <w:tr w:rsidR="006D10FE" w:rsidRPr="006E6465" w14:paraId="7B10EB10" w14:textId="77777777" w:rsidTr="006C311D">
        <w:trPr>
          <w:cantSplit/>
          <w:jc w:val="right"/>
        </w:trPr>
        <w:tc>
          <w:tcPr>
            <w:tcW w:w="9330" w:type="dxa"/>
            <w:tcBorders>
              <w:top w:val="nil"/>
              <w:left w:val="single" w:sz="12" w:space="0" w:color="auto"/>
              <w:bottom w:val="nil"/>
              <w:right w:val="single" w:sz="12" w:space="0" w:color="auto"/>
            </w:tcBorders>
          </w:tcPr>
          <w:p w14:paraId="6AAC26F2" w14:textId="77777777" w:rsidR="006D10FE" w:rsidRPr="006E6465" w:rsidRDefault="006D10FE" w:rsidP="00ED44F6">
            <w:pPr>
              <w:spacing w:before="120" w:after="120" w:line="240" w:lineRule="auto"/>
              <w:jc w:val="center"/>
              <w:rPr>
                <w:rFonts w:ascii="Times New Roman" w:eastAsia="Times New Roman" w:hAnsi="Times New Roman" w:cs="Times New Roman"/>
                <w:b/>
                <w:bCs/>
                <w:noProof/>
                <w:sz w:val="28"/>
                <w:szCs w:val="26"/>
                <w:lang w:val="vi-VN"/>
              </w:rPr>
            </w:pPr>
            <w:r w:rsidRPr="006E6465">
              <w:rPr>
                <w:rFonts w:ascii="Times New Roman" w:eastAsia="Times New Roman" w:hAnsi="Times New Roman" w:cs="Times New Roman"/>
                <w:b/>
                <w:bCs/>
                <w:noProof/>
                <w:sz w:val="28"/>
                <w:szCs w:val="26"/>
                <w:lang w:val="vi-VN"/>
              </w:rPr>
              <w:t>HỌC VIỆN CÔNG NGHỆ BƯU CHÍNH VIỄN THÔNG</w:t>
            </w:r>
          </w:p>
          <w:p w14:paraId="7E0B8308" w14:textId="03DD9824" w:rsidR="00BF4D58" w:rsidRPr="006E6465" w:rsidRDefault="00BF4D58" w:rsidP="00ED44F6">
            <w:pPr>
              <w:spacing w:before="120" w:after="120" w:line="240" w:lineRule="auto"/>
              <w:jc w:val="center"/>
              <w:rPr>
                <w:rFonts w:ascii="Times New Roman" w:eastAsia="Times New Roman" w:hAnsi="Times New Roman" w:cs="Times New Roman"/>
                <w:b/>
                <w:bCs/>
                <w:noProof/>
                <w:sz w:val="28"/>
                <w:szCs w:val="26"/>
              </w:rPr>
            </w:pPr>
            <w:r w:rsidRPr="006E6465">
              <w:rPr>
                <w:rFonts w:ascii="Times New Roman" w:eastAsia="Times New Roman" w:hAnsi="Times New Roman" w:cs="Times New Roman"/>
                <w:b/>
                <w:bCs/>
                <w:noProof/>
                <w:sz w:val="28"/>
                <w:szCs w:val="26"/>
              </w:rPr>
              <w:t>KHOA KỸ THUẬT ĐIỆN TỬ 1</w:t>
            </w:r>
          </w:p>
          <w:p w14:paraId="695EF604" w14:textId="77777777" w:rsidR="006D10FE" w:rsidRPr="006E6465" w:rsidRDefault="006D10FE" w:rsidP="00ED44F6">
            <w:pPr>
              <w:spacing w:before="120" w:after="120" w:line="240" w:lineRule="auto"/>
              <w:jc w:val="center"/>
              <w:rPr>
                <w:rFonts w:ascii="Times New Roman" w:eastAsia="Times New Roman" w:hAnsi="Times New Roman" w:cs="Times New Roman"/>
                <w:b/>
                <w:bCs/>
                <w:noProof/>
                <w:szCs w:val="26"/>
                <w:lang w:val="vi-VN"/>
              </w:rPr>
            </w:pPr>
            <w:r w:rsidRPr="006E6465">
              <w:rPr>
                <w:rFonts w:ascii="Times New Roman" w:eastAsia="Times New Roman" w:hAnsi="Times New Roman" w:cs="Times New Roman"/>
                <w:b/>
                <w:bCs/>
                <w:noProof/>
                <w:szCs w:val="26"/>
                <w:lang w:val="vi-VN"/>
              </w:rPr>
              <w:t>---------------------------------------</w:t>
            </w:r>
          </w:p>
        </w:tc>
      </w:tr>
      <w:tr w:rsidR="006D10FE" w:rsidRPr="006E6465" w14:paraId="2D208A4D" w14:textId="77777777" w:rsidTr="006C311D">
        <w:trPr>
          <w:cantSplit/>
          <w:trHeight w:val="1431"/>
          <w:jc w:val="right"/>
        </w:trPr>
        <w:tc>
          <w:tcPr>
            <w:tcW w:w="9330" w:type="dxa"/>
            <w:tcBorders>
              <w:top w:val="nil"/>
              <w:left w:val="single" w:sz="12" w:space="0" w:color="auto"/>
              <w:bottom w:val="nil"/>
              <w:right w:val="single" w:sz="12" w:space="0" w:color="auto"/>
            </w:tcBorders>
          </w:tcPr>
          <w:p w14:paraId="5316CF6E" w14:textId="77777777" w:rsidR="006D10FE" w:rsidRPr="006E6465" w:rsidRDefault="006D10FE" w:rsidP="00ED44F6">
            <w:pPr>
              <w:spacing w:before="120" w:after="120" w:line="240" w:lineRule="auto"/>
              <w:jc w:val="center"/>
              <w:rPr>
                <w:rFonts w:ascii="Times New Roman" w:eastAsia="Times New Roman" w:hAnsi="Times New Roman" w:cs="Times New Roman"/>
                <w:b/>
                <w:bCs/>
                <w:noProof/>
                <w:szCs w:val="26"/>
                <w:lang w:val="vi-VN"/>
              </w:rPr>
            </w:pPr>
            <w:r w:rsidRPr="006E6465">
              <w:rPr>
                <w:rFonts w:ascii="Times New Roman" w:eastAsia="Times New Roman" w:hAnsi="Times New Roman" w:cs="Times New Roman"/>
                <w:b/>
                <w:bCs/>
                <w:noProof/>
                <w:szCs w:val="26"/>
              </w:rPr>
              <w:drawing>
                <wp:inline distT="0" distB="0" distL="0" distR="0" wp14:anchorId="776C1107" wp14:editId="07D63BB2">
                  <wp:extent cx="862018" cy="113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it_logo.bmp"/>
                          <pic:cNvPicPr/>
                        </pic:nvPicPr>
                        <pic:blipFill>
                          <a:blip r:embed="rId6">
                            <a:extLst>
                              <a:ext uri="{28A0092B-C50C-407E-A947-70E740481C1C}">
                                <a14:useLocalDpi xmlns:a14="http://schemas.microsoft.com/office/drawing/2010/main" val="0"/>
                              </a:ext>
                            </a:extLst>
                          </a:blip>
                          <a:stretch>
                            <a:fillRect/>
                          </a:stretch>
                        </pic:blipFill>
                        <pic:spPr>
                          <a:xfrm>
                            <a:off x="0" y="0"/>
                            <a:ext cx="879465" cy="1153176"/>
                          </a:xfrm>
                          <a:prstGeom prst="rect">
                            <a:avLst/>
                          </a:prstGeom>
                        </pic:spPr>
                      </pic:pic>
                    </a:graphicData>
                  </a:graphic>
                </wp:inline>
              </w:drawing>
            </w:r>
          </w:p>
        </w:tc>
      </w:tr>
      <w:tr w:rsidR="006D10FE" w:rsidRPr="006E6465" w14:paraId="78D294A4" w14:textId="77777777" w:rsidTr="006C311D">
        <w:trPr>
          <w:cantSplit/>
          <w:jc w:val="right"/>
        </w:trPr>
        <w:tc>
          <w:tcPr>
            <w:tcW w:w="9330" w:type="dxa"/>
            <w:tcBorders>
              <w:top w:val="nil"/>
              <w:left w:val="single" w:sz="12" w:space="0" w:color="auto"/>
              <w:bottom w:val="nil"/>
              <w:right w:val="single" w:sz="12" w:space="0" w:color="auto"/>
            </w:tcBorders>
          </w:tcPr>
          <w:p w14:paraId="54666F8F" w14:textId="77777777" w:rsidR="006D10FE" w:rsidRPr="006E6465" w:rsidRDefault="006D10FE" w:rsidP="00ED44F6">
            <w:pPr>
              <w:spacing w:before="120" w:after="120" w:line="240" w:lineRule="auto"/>
              <w:rPr>
                <w:rFonts w:ascii="Times New Roman" w:eastAsia="Times New Roman" w:hAnsi="Times New Roman" w:cs="Times New Roman"/>
                <w:b/>
                <w:bCs/>
                <w:noProof/>
                <w:szCs w:val="26"/>
                <w:lang w:val="vi-VN"/>
              </w:rPr>
            </w:pPr>
          </w:p>
        </w:tc>
      </w:tr>
      <w:tr w:rsidR="006D10FE" w:rsidRPr="006E6465" w14:paraId="4B9F4C71" w14:textId="77777777" w:rsidTr="006C311D">
        <w:trPr>
          <w:cantSplit/>
          <w:jc w:val="right"/>
        </w:trPr>
        <w:tc>
          <w:tcPr>
            <w:tcW w:w="9330" w:type="dxa"/>
            <w:tcBorders>
              <w:top w:val="nil"/>
              <w:left w:val="single" w:sz="12" w:space="0" w:color="auto"/>
              <w:bottom w:val="nil"/>
              <w:right w:val="single" w:sz="12" w:space="0" w:color="auto"/>
            </w:tcBorders>
          </w:tcPr>
          <w:p w14:paraId="28C24CC2" w14:textId="77777777" w:rsidR="006D10FE" w:rsidRPr="006E6465" w:rsidRDefault="006D10FE" w:rsidP="007D2D3E">
            <w:pPr>
              <w:spacing w:before="120" w:after="120" w:line="240" w:lineRule="auto"/>
              <w:rPr>
                <w:rFonts w:ascii="Times New Roman" w:eastAsia="Times New Roman" w:hAnsi="Times New Roman" w:cs="Times New Roman"/>
                <w:b/>
                <w:bCs/>
                <w:noProof/>
                <w:sz w:val="28"/>
                <w:szCs w:val="26"/>
                <w:lang w:val="vi-VN"/>
              </w:rPr>
            </w:pPr>
          </w:p>
          <w:p w14:paraId="41076B05" w14:textId="77777777" w:rsidR="00BF4D58" w:rsidRPr="006E6465" w:rsidRDefault="00BF4D58" w:rsidP="00ED44F6">
            <w:pPr>
              <w:spacing w:before="120" w:after="120" w:line="240" w:lineRule="auto"/>
              <w:jc w:val="center"/>
              <w:rPr>
                <w:rFonts w:ascii="Times New Roman" w:eastAsia="Times New Roman" w:hAnsi="Times New Roman" w:cs="Times New Roman"/>
                <w:b/>
                <w:noProof/>
                <w:sz w:val="48"/>
                <w:szCs w:val="26"/>
                <w:lang w:val="vi-VN"/>
              </w:rPr>
            </w:pPr>
            <w:r w:rsidRPr="006E6465">
              <w:rPr>
                <w:rFonts w:ascii="Times New Roman" w:eastAsia="Times New Roman" w:hAnsi="Times New Roman" w:cs="Times New Roman"/>
                <w:b/>
                <w:noProof/>
                <w:sz w:val="48"/>
                <w:szCs w:val="26"/>
              </w:rPr>
              <w:t>ĐỒ ÁN</w:t>
            </w:r>
            <w:r w:rsidRPr="006E6465">
              <w:rPr>
                <w:rFonts w:ascii="Times New Roman" w:eastAsia="Times New Roman" w:hAnsi="Times New Roman" w:cs="Times New Roman"/>
                <w:b/>
                <w:noProof/>
                <w:sz w:val="48"/>
                <w:szCs w:val="26"/>
                <w:lang w:val="vi-VN"/>
              </w:rPr>
              <w:t xml:space="preserve"> </w:t>
            </w:r>
          </w:p>
          <w:p w14:paraId="54A16FAA" w14:textId="77777777" w:rsidR="00BF4D58" w:rsidRPr="006E6465" w:rsidRDefault="00BF4D58" w:rsidP="00ED44F6">
            <w:pPr>
              <w:spacing w:before="120" w:after="120" w:line="240" w:lineRule="auto"/>
              <w:jc w:val="center"/>
              <w:rPr>
                <w:rFonts w:ascii="Times New Roman" w:eastAsia="Times New Roman" w:hAnsi="Times New Roman" w:cs="Times New Roman"/>
                <w:b/>
                <w:bCs/>
                <w:noProof/>
                <w:sz w:val="48"/>
                <w:szCs w:val="26"/>
              </w:rPr>
            </w:pPr>
            <w:r w:rsidRPr="006E6465">
              <w:rPr>
                <w:rFonts w:ascii="Times New Roman" w:eastAsia="Times New Roman" w:hAnsi="Times New Roman" w:cs="Times New Roman"/>
                <w:b/>
                <w:noProof/>
                <w:sz w:val="48"/>
                <w:szCs w:val="26"/>
              </w:rPr>
              <w:t>TỐT NGHIỆP ĐẠI HỌC</w:t>
            </w:r>
          </w:p>
          <w:p w14:paraId="419D53A9" w14:textId="383372A7" w:rsidR="00BF4D58" w:rsidRPr="006E6465" w:rsidRDefault="00BF4D58" w:rsidP="00ED44F6">
            <w:pPr>
              <w:spacing w:before="120" w:after="120" w:line="240" w:lineRule="auto"/>
              <w:jc w:val="center"/>
              <w:rPr>
                <w:rFonts w:ascii="Times New Roman" w:eastAsia="Times New Roman" w:hAnsi="Times New Roman" w:cs="Times New Roman"/>
                <w:b/>
                <w:bCs/>
                <w:noProof/>
                <w:szCs w:val="26"/>
              </w:rPr>
            </w:pPr>
          </w:p>
        </w:tc>
      </w:tr>
      <w:tr w:rsidR="006D10FE" w:rsidRPr="006E6465" w14:paraId="0F46F75C" w14:textId="77777777" w:rsidTr="006C311D">
        <w:trPr>
          <w:cantSplit/>
          <w:jc w:val="right"/>
        </w:trPr>
        <w:tc>
          <w:tcPr>
            <w:tcW w:w="9330" w:type="dxa"/>
            <w:tcBorders>
              <w:top w:val="nil"/>
              <w:left w:val="single" w:sz="12" w:space="0" w:color="auto"/>
              <w:bottom w:val="nil"/>
              <w:right w:val="single" w:sz="12" w:space="0" w:color="auto"/>
            </w:tcBorders>
          </w:tcPr>
          <w:p w14:paraId="083D8830" w14:textId="77777777" w:rsidR="007D2D3E" w:rsidRPr="006E6465" w:rsidRDefault="007D2D3E" w:rsidP="007D2D3E">
            <w:pPr>
              <w:tabs>
                <w:tab w:val="left" w:pos="855"/>
                <w:tab w:val="center" w:pos="4421"/>
              </w:tabs>
              <w:spacing w:before="120" w:after="120" w:line="240" w:lineRule="auto"/>
              <w:jc w:val="center"/>
              <w:rPr>
                <w:rFonts w:ascii="Times New Roman" w:eastAsia="Times New Roman" w:hAnsi="Times New Roman" w:cs="Times New Roman"/>
                <w:b/>
                <w:bCs/>
                <w:noProof/>
                <w:sz w:val="28"/>
                <w:szCs w:val="26"/>
              </w:rPr>
            </w:pPr>
            <w:r w:rsidRPr="006E6465">
              <w:rPr>
                <w:rFonts w:ascii="Times New Roman" w:eastAsia="Times New Roman" w:hAnsi="Times New Roman" w:cs="Times New Roman"/>
                <w:b/>
                <w:bCs/>
                <w:noProof/>
                <w:sz w:val="28"/>
                <w:szCs w:val="26"/>
              </w:rPr>
              <w:t>“Tên đồ án”</w:t>
            </w:r>
          </w:p>
          <w:p w14:paraId="67CDCB05" w14:textId="77777777" w:rsidR="006D10FE" w:rsidRDefault="006D10FE" w:rsidP="00ED44F6">
            <w:pPr>
              <w:spacing w:before="120" w:after="120" w:line="240" w:lineRule="auto"/>
              <w:rPr>
                <w:rFonts w:ascii="Times New Roman" w:eastAsia="Times New Roman" w:hAnsi="Times New Roman" w:cs="Times New Roman"/>
                <w:b/>
                <w:bCs/>
                <w:noProof/>
                <w:szCs w:val="26"/>
                <w:lang w:val="vi-VN"/>
              </w:rPr>
            </w:pPr>
          </w:p>
          <w:p w14:paraId="5CF26CF6" w14:textId="77777777" w:rsidR="007D2D3E" w:rsidRDefault="007D2D3E" w:rsidP="00ED44F6">
            <w:pPr>
              <w:spacing w:before="120" w:after="120" w:line="240" w:lineRule="auto"/>
              <w:rPr>
                <w:rFonts w:ascii="Times New Roman" w:eastAsia="Times New Roman" w:hAnsi="Times New Roman" w:cs="Times New Roman"/>
                <w:b/>
                <w:bCs/>
                <w:noProof/>
                <w:szCs w:val="26"/>
                <w:lang w:val="vi-VN"/>
              </w:rPr>
            </w:pPr>
          </w:p>
          <w:p w14:paraId="394460EB" w14:textId="77777777" w:rsidR="007D2D3E" w:rsidRPr="006E6465" w:rsidRDefault="007D2D3E" w:rsidP="00ED44F6">
            <w:pPr>
              <w:spacing w:before="120" w:after="120" w:line="240" w:lineRule="auto"/>
              <w:rPr>
                <w:rFonts w:ascii="Times New Roman" w:eastAsia="Times New Roman" w:hAnsi="Times New Roman" w:cs="Times New Roman"/>
                <w:b/>
                <w:bCs/>
                <w:noProof/>
                <w:szCs w:val="26"/>
                <w:lang w:val="vi-VN"/>
              </w:rPr>
            </w:pPr>
          </w:p>
        </w:tc>
      </w:tr>
      <w:tr w:rsidR="006D10FE" w:rsidRPr="006E6465" w14:paraId="1590F20B" w14:textId="77777777" w:rsidTr="006C311D">
        <w:trPr>
          <w:cantSplit/>
          <w:trHeight w:val="648"/>
          <w:jc w:val="right"/>
        </w:trPr>
        <w:tc>
          <w:tcPr>
            <w:tcW w:w="9330" w:type="dxa"/>
            <w:tcBorders>
              <w:top w:val="nil"/>
              <w:left w:val="single" w:sz="12" w:space="0" w:color="auto"/>
              <w:bottom w:val="nil"/>
              <w:right w:val="single" w:sz="12" w:space="0" w:color="auto"/>
            </w:tcBorders>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7"/>
              <w:gridCol w:w="3686"/>
            </w:tblGrid>
            <w:tr w:rsidR="007D2D3E" w:rsidRPr="006E6465" w14:paraId="0809D980" w14:textId="77777777" w:rsidTr="00605043">
              <w:trPr>
                <w:jc w:val="center"/>
              </w:trPr>
              <w:tc>
                <w:tcPr>
                  <w:tcW w:w="3257" w:type="dxa"/>
                </w:tcPr>
                <w:p w14:paraId="7AFA5F11" w14:textId="77777777" w:rsidR="007D2D3E" w:rsidRPr="006E6465" w:rsidRDefault="007D2D3E" w:rsidP="007D2D3E">
                  <w:pPr>
                    <w:spacing w:before="120" w:after="120"/>
                    <w:rPr>
                      <w:b/>
                      <w:i/>
                      <w:noProof/>
                      <w:sz w:val="26"/>
                      <w:szCs w:val="26"/>
                    </w:rPr>
                  </w:pPr>
                  <w:r w:rsidRPr="006E6465">
                    <w:rPr>
                      <w:b/>
                      <w:i/>
                      <w:noProof/>
                      <w:sz w:val="26"/>
                      <w:szCs w:val="26"/>
                    </w:rPr>
                    <w:t>Sinh viên thực hiện:</w:t>
                  </w:r>
                </w:p>
              </w:tc>
              <w:tc>
                <w:tcPr>
                  <w:tcW w:w="3686" w:type="dxa"/>
                </w:tcPr>
                <w:p w14:paraId="721E1B4A" w14:textId="77777777" w:rsidR="007D2D3E" w:rsidRPr="006E6465" w:rsidRDefault="007D2D3E" w:rsidP="007D2D3E">
                  <w:pPr>
                    <w:spacing w:before="120" w:after="120"/>
                    <w:rPr>
                      <w:b/>
                      <w:noProof/>
                      <w:sz w:val="26"/>
                      <w:szCs w:val="26"/>
                    </w:rPr>
                  </w:pPr>
                  <w:r w:rsidRPr="006E6465">
                    <w:rPr>
                      <w:b/>
                      <w:noProof/>
                      <w:sz w:val="26"/>
                      <w:szCs w:val="26"/>
                    </w:rPr>
                    <w:t>Nguyễn Văn A</w:t>
                  </w:r>
                </w:p>
              </w:tc>
            </w:tr>
            <w:tr w:rsidR="007D2D3E" w:rsidRPr="006E6465" w14:paraId="2A73B202" w14:textId="77777777" w:rsidTr="00605043">
              <w:trPr>
                <w:jc w:val="center"/>
              </w:trPr>
              <w:tc>
                <w:tcPr>
                  <w:tcW w:w="3257" w:type="dxa"/>
                </w:tcPr>
                <w:p w14:paraId="7CE9C176" w14:textId="77777777" w:rsidR="007D2D3E" w:rsidRPr="006E6465" w:rsidRDefault="007D2D3E" w:rsidP="007D2D3E">
                  <w:pPr>
                    <w:spacing w:before="120" w:after="120"/>
                    <w:rPr>
                      <w:b/>
                      <w:i/>
                      <w:noProof/>
                      <w:sz w:val="26"/>
                      <w:szCs w:val="26"/>
                    </w:rPr>
                  </w:pPr>
                  <w:r w:rsidRPr="006E6465">
                    <w:rPr>
                      <w:b/>
                      <w:i/>
                      <w:noProof/>
                      <w:sz w:val="26"/>
                      <w:szCs w:val="26"/>
                    </w:rPr>
                    <w:t>Lớp:</w:t>
                  </w:r>
                </w:p>
              </w:tc>
              <w:tc>
                <w:tcPr>
                  <w:tcW w:w="3686" w:type="dxa"/>
                </w:tcPr>
                <w:p w14:paraId="2EAFD463" w14:textId="77777777" w:rsidR="007D2D3E" w:rsidRPr="006E6465" w:rsidRDefault="007D2D3E" w:rsidP="007D2D3E">
                  <w:pPr>
                    <w:spacing w:before="120" w:after="120"/>
                    <w:rPr>
                      <w:b/>
                      <w:noProof/>
                      <w:sz w:val="26"/>
                      <w:szCs w:val="26"/>
                      <w:lang w:val="vi-VN"/>
                    </w:rPr>
                  </w:pPr>
                </w:p>
              </w:tc>
            </w:tr>
            <w:tr w:rsidR="007D2D3E" w:rsidRPr="006E6465" w14:paraId="1A8B29C3" w14:textId="77777777" w:rsidTr="00605043">
              <w:trPr>
                <w:jc w:val="center"/>
              </w:trPr>
              <w:tc>
                <w:tcPr>
                  <w:tcW w:w="3257" w:type="dxa"/>
                </w:tcPr>
                <w:p w14:paraId="3380BA9D" w14:textId="77777777" w:rsidR="007D2D3E" w:rsidRPr="006E6465" w:rsidRDefault="007D2D3E" w:rsidP="007D2D3E">
                  <w:pPr>
                    <w:spacing w:before="120" w:after="120"/>
                    <w:rPr>
                      <w:b/>
                      <w:i/>
                      <w:noProof/>
                      <w:sz w:val="26"/>
                      <w:szCs w:val="26"/>
                    </w:rPr>
                  </w:pPr>
                  <w:r w:rsidRPr="006E6465">
                    <w:rPr>
                      <w:b/>
                      <w:i/>
                      <w:noProof/>
                      <w:sz w:val="26"/>
                      <w:szCs w:val="26"/>
                    </w:rPr>
                    <w:t>Giảng viên hướng dẫn:</w:t>
                  </w:r>
                </w:p>
              </w:tc>
              <w:tc>
                <w:tcPr>
                  <w:tcW w:w="3686" w:type="dxa"/>
                </w:tcPr>
                <w:p w14:paraId="6C83E23D" w14:textId="77777777" w:rsidR="007D2D3E" w:rsidRPr="006E6465" w:rsidRDefault="007D2D3E" w:rsidP="007D2D3E">
                  <w:pPr>
                    <w:spacing w:before="120" w:after="120"/>
                    <w:rPr>
                      <w:b/>
                      <w:noProof/>
                      <w:sz w:val="26"/>
                      <w:szCs w:val="26"/>
                      <w:lang w:val="vi-VN"/>
                    </w:rPr>
                  </w:pPr>
                </w:p>
              </w:tc>
            </w:tr>
          </w:tbl>
          <w:p w14:paraId="308C2BB0" w14:textId="77777777" w:rsidR="006D10FE" w:rsidRPr="006E6465" w:rsidRDefault="006D10FE" w:rsidP="00ED44F6">
            <w:pPr>
              <w:spacing w:before="120" w:after="120" w:line="240" w:lineRule="auto"/>
              <w:rPr>
                <w:rFonts w:ascii="Times New Roman" w:eastAsia="Times New Roman" w:hAnsi="Times New Roman" w:cs="Times New Roman"/>
                <w:b/>
                <w:noProof/>
                <w:szCs w:val="26"/>
                <w:lang w:val="vi-VN"/>
              </w:rPr>
            </w:pPr>
          </w:p>
          <w:p w14:paraId="74F5D247" w14:textId="77777777" w:rsidR="006D10FE" w:rsidRPr="006E6465" w:rsidRDefault="006D10FE" w:rsidP="007D2D3E">
            <w:pPr>
              <w:tabs>
                <w:tab w:val="left" w:pos="855"/>
                <w:tab w:val="center" w:pos="4421"/>
              </w:tabs>
              <w:spacing w:before="120" w:after="120" w:line="240" w:lineRule="auto"/>
              <w:jc w:val="center"/>
              <w:rPr>
                <w:rFonts w:ascii="Times New Roman" w:eastAsia="Times New Roman" w:hAnsi="Times New Roman" w:cs="Times New Roman"/>
                <w:i/>
                <w:noProof/>
                <w:szCs w:val="26"/>
                <w:lang w:val="vi-VN"/>
              </w:rPr>
            </w:pPr>
          </w:p>
        </w:tc>
      </w:tr>
      <w:tr w:rsidR="006D10FE" w:rsidRPr="006E6465" w14:paraId="2A2C8660" w14:textId="77777777" w:rsidTr="006C311D">
        <w:trPr>
          <w:cantSplit/>
          <w:jc w:val="right"/>
        </w:trPr>
        <w:tc>
          <w:tcPr>
            <w:tcW w:w="9330" w:type="dxa"/>
            <w:tcBorders>
              <w:top w:val="nil"/>
              <w:left w:val="single" w:sz="12" w:space="0" w:color="auto"/>
              <w:bottom w:val="nil"/>
              <w:right w:val="single" w:sz="12" w:space="0" w:color="auto"/>
            </w:tcBorders>
          </w:tcPr>
          <w:p w14:paraId="77C66DE3" w14:textId="77777777" w:rsidR="006D10FE" w:rsidRPr="006E6465" w:rsidRDefault="006D10FE" w:rsidP="00ED44F6">
            <w:pPr>
              <w:spacing w:before="120" w:after="120" w:line="240" w:lineRule="auto"/>
              <w:rPr>
                <w:rFonts w:ascii="Times New Roman" w:eastAsia="Times New Roman" w:hAnsi="Times New Roman" w:cs="Times New Roman"/>
                <w:noProof/>
                <w:szCs w:val="26"/>
                <w:lang w:val="vi-VN"/>
              </w:rPr>
            </w:pPr>
            <w:bookmarkStart w:id="0" w:name="_GoBack"/>
            <w:bookmarkEnd w:id="0"/>
          </w:p>
          <w:p w14:paraId="44A5DD6D" w14:textId="1EFB62E6" w:rsidR="00BF4D58" w:rsidRPr="007D2D3E" w:rsidRDefault="003A48BE" w:rsidP="007D2D3E">
            <w:pPr>
              <w:spacing w:before="120" w:after="120" w:line="240" w:lineRule="auto"/>
              <w:jc w:val="center"/>
              <w:rPr>
                <w:rFonts w:ascii="Times New Roman" w:eastAsia="Times New Roman" w:hAnsi="Times New Roman" w:cs="Times New Roman"/>
                <w:b/>
                <w:bCs/>
                <w:noProof/>
                <w:sz w:val="26"/>
                <w:szCs w:val="26"/>
              </w:rPr>
            </w:pPr>
            <w:r>
              <w:rPr>
                <w:rFonts w:ascii="Times New Roman" w:eastAsia="Times New Roman" w:hAnsi="Times New Roman" w:cs="Times New Roman"/>
                <w:b/>
                <w:bCs/>
                <w:noProof/>
                <w:sz w:val="26"/>
                <w:szCs w:val="26"/>
              </w:rPr>
              <w:t>(Nếu nhóm thì ghi danh sách thành viên)</w:t>
            </w:r>
          </w:p>
        </w:tc>
      </w:tr>
      <w:tr w:rsidR="006D10FE" w:rsidRPr="006E6465" w14:paraId="7262BC79" w14:textId="77777777" w:rsidTr="006C311D">
        <w:trPr>
          <w:cantSplit/>
          <w:trHeight w:val="700"/>
          <w:jc w:val="right"/>
        </w:trPr>
        <w:tc>
          <w:tcPr>
            <w:tcW w:w="9330" w:type="dxa"/>
            <w:tcBorders>
              <w:top w:val="nil"/>
              <w:left w:val="single" w:sz="12" w:space="0" w:color="auto"/>
              <w:bottom w:val="single" w:sz="12" w:space="0" w:color="auto"/>
              <w:right w:val="single" w:sz="12" w:space="0" w:color="auto"/>
            </w:tcBorders>
          </w:tcPr>
          <w:p w14:paraId="092BDA4F" w14:textId="3F448AF2" w:rsidR="006D10FE" w:rsidRPr="006E6465" w:rsidRDefault="006D10FE" w:rsidP="00ED44F6">
            <w:pPr>
              <w:spacing w:before="120" w:after="120" w:line="240" w:lineRule="auto"/>
              <w:jc w:val="center"/>
              <w:rPr>
                <w:rFonts w:ascii="Times New Roman" w:eastAsia="Times New Roman" w:hAnsi="Times New Roman" w:cs="Times New Roman"/>
                <w:b/>
                <w:bCs/>
                <w:noProof/>
                <w:szCs w:val="26"/>
              </w:rPr>
            </w:pPr>
            <w:r w:rsidRPr="006E6465">
              <w:rPr>
                <w:rFonts w:ascii="Times New Roman" w:eastAsia="Times New Roman" w:hAnsi="Times New Roman" w:cs="Times New Roman"/>
                <w:bCs/>
                <w:noProof/>
                <w:sz w:val="24"/>
                <w:szCs w:val="26"/>
                <w:lang w:val="vi-VN"/>
              </w:rPr>
              <w:t>HÀ NỘI-</w:t>
            </w:r>
            <w:r w:rsidRPr="006E6465">
              <w:rPr>
                <w:rFonts w:ascii="Times New Roman" w:eastAsia="Times New Roman" w:hAnsi="Times New Roman" w:cs="Times New Roman"/>
                <w:bCs/>
                <w:noProof/>
                <w:sz w:val="24"/>
                <w:szCs w:val="26"/>
              </w:rPr>
              <w:t xml:space="preserve"> NĂM </w:t>
            </w:r>
            <w:r w:rsidR="00BF4D58" w:rsidRPr="006E6465">
              <w:rPr>
                <w:rFonts w:ascii="Times New Roman" w:eastAsia="Times New Roman" w:hAnsi="Times New Roman" w:cs="Times New Roman"/>
                <w:bCs/>
                <w:noProof/>
                <w:sz w:val="24"/>
                <w:szCs w:val="26"/>
                <w:lang w:val="vi-VN"/>
              </w:rPr>
              <w:t>202</w:t>
            </w:r>
            <w:r w:rsidR="00BF4D58" w:rsidRPr="006E6465">
              <w:rPr>
                <w:rFonts w:ascii="Times New Roman" w:eastAsia="Times New Roman" w:hAnsi="Times New Roman" w:cs="Times New Roman"/>
                <w:bCs/>
                <w:noProof/>
                <w:sz w:val="24"/>
                <w:szCs w:val="26"/>
              </w:rPr>
              <w:t>4</w:t>
            </w:r>
          </w:p>
        </w:tc>
      </w:tr>
    </w:tbl>
    <w:p w14:paraId="174CE856" w14:textId="4B360363" w:rsidR="00933FA9" w:rsidRPr="006E6465" w:rsidRDefault="00933FA9" w:rsidP="00ED44F6">
      <w:pPr>
        <w:spacing w:before="120" w:after="120" w:line="240" w:lineRule="auto"/>
        <w:rPr>
          <w:rFonts w:ascii="Times New Roman" w:hAnsi="Times New Roman" w:cs="Times New Roman"/>
          <w:b/>
          <w:sz w:val="24"/>
          <w:szCs w:val="24"/>
        </w:rPr>
      </w:pPr>
    </w:p>
    <w:tbl>
      <w:tblPr>
        <w:tblW w:w="9345"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000" w:firstRow="0" w:lastRow="0" w:firstColumn="0" w:lastColumn="0" w:noHBand="0" w:noVBand="0"/>
      </w:tblPr>
      <w:tblGrid>
        <w:gridCol w:w="4980"/>
        <w:gridCol w:w="4365"/>
      </w:tblGrid>
      <w:tr w:rsidR="00933FA9" w:rsidRPr="006E6465" w14:paraId="6B3553B3" w14:textId="77777777" w:rsidTr="00355BF0">
        <w:trPr>
          <w:trHeight w:val="273"/>
        </w:trPr>
        <w:tc>
          <w:tcPr>
            <w:tcW w:w="4980" w:type="dxa"/>
          </w:tcPr>
          <w:p w14:paraId="7C79D86C" w14:textId="77777777" w:rsidR="00933FA9" w:rsidRPr="006E6465" w:rsidRDefault="00933FA9" w:rsidP="00ED44F6">
            <w:pPr>
              <w:tabs>
                <w:tab w:val="left" w:pos="2268"/>
              </w:tabs>
              <w:spacing w:before="120" w:after="120" w:line="240" w:lineRule="auto"/>
              <w:jc w:val="center"/>
              <w:rPr>
                <w:rFonts w:ascii="Times New Roman" w:hAnsi="Times New Roman" w:cs="Times New Roman"/>
                <w:sz w:val="24"/>
                <w:szCs w:val="24"/>
              </w:rPr>
            </w:pPr>
            <w:r w:rsidRPr="006E6465">
              <w:rPr>
                <w:rFonts w:ascii="Times New Roman" w:hAnsi="Times New Roman" w:cs="Times New Roman"/>
                <w:sz w:val="24"/>
                <w:szCs w:val="24"/>
                <w:lang w:val="fr-FR"/>
              </w:rPr>
              <w:br w:type="page"/>
            </w:r>
            <w:r w:rsidRPr="006E6465">
              <w:rPr>
                <w:rFonts w:ascii="Times New Roman" w:hAnsi="Times New Roman" w:cs="Times New Roman"/>
                <w:sz w:val="24"/>
                <w:szCs w:val="24"/>
              </w:rPr>
              <w:t xml:space="preserve">HỌC VIỆN CÔNG NGHỆ BƯU CHÍNH </w:t>
            </w:r>
          </w:p>
          <w:p w14:paraId="69709560" w14:textId="77777777" w:rsidR="00933FA9" w:rsidRPr="006E6465" w:rsidRDefault="00933FA9" w:rsidP="00ED44F6">
            <w:pPr>
              <w:tabs>
                <w:tab w:val="left" w:pos="2268"/>
              </w:tabs>
              <w:spacing w:before="120" w:after="120" w:line="240" w:lineRule="auto"/>
              <w:jc w:val="center"/>
              <w:rPr>
                <w:rFonts w:ascii="Times New Roman" w:hAnsi="Times New Roman" w:cs="Times New Roman"/>
                <w:b/>
                <w:bCs/>
                <w:sz w:val="24"/>
                <w:szCs w:val="24"/>
              </w:rPr>
            </w:pPr>
            <w:r w:rsidRPr="006E6465">
              <w:rPr>
                <w:rFonts w:ascii="Times New Roman" w:hAnsi="Times New Roman" w:cs="Times New Roman"/>
                <w:sz w:val="24"/>
                <w:szCs w:val="24"/>
              </w:rPr>
              <w:t>VIỄN THÔNG</w:t>
            </w:r>
          </w:p>
        </w:tc>
        <w:tc>
          <w:tcPr>
            <w:tcW w:w="4365" w:type="dxa"/>
            <w:vMerge w:val="restart"/>
          </w:tcPr>
          <w:p w14:paraId="1F1F84AE" w14:textId="77777777" w:rsidR="00933FA9" w:rsidRPr="006E6465" w:rsidRDefault="00933FA9" w:rsidP="00ED44F6">
            <w:pPr>
              <w:spacing w:before="120" w:after="120" w:line="240" w:lineRule="auto"/>
              <w:jc w:val="center"/>
              <w:rPr>
                <w:rFonts w:ascii="Times New Roman" w:hAnsi="Times New Roman" w:cs="Times New Roman"/>
                <w:b/>
                <w:bCs/>
                <w:sz w:val="24"/>
                <w:szCs w:val="24"/>
              </w:rPr>
            </w:pPr>
            <w:r w:rsidRPr="006E6465">
              <w:rPr>
                <w:rFonts w:ascii="Times New Roman" w:hAnsi="Times New Roman" w:cs="Times New Roman"/>
                <w:b/>
                <w:bCs/>
                <w:sz w:val="24"/>
                <w:szCs w:val="24"/>
              </w:rPr>
              <w:t>CỘNG HOÀ XÃ HỘI CHỦ NGHĨA VIỆT NAM</w:t>
            </w:r>
          </w:p>
          <w:p w14:paraId="1731C3E8" w14:textId="77777777" w:rsidR="00933FA9" w:rsidRPr="006E6465" w:rsidRDefault="00933FA9" w:rsidP="00ED44F6">
            <w:pPr>
              <w:spacing w:before="120" w:after="120" w:line="240" w:lineRule="auto"/>
              <w:jc w:val="center"/>
              <w:rPr>
                <w:rFonts w:ascii="Times New Roman" w:hAnsi="Times New Roman" w:cs="Times New Roman"/>
                <w:b/>
                <w:bCs/>
                <w:sz w:val="24"/>
                <w:szCs w:val="24"/>
              </w:rPr>
            </w:pPr>
            <w:r w:rsidRPr="006E6465">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328ECB1D" wp14:editId="2B12D44E">
                      <wp:simplePos x="0" y="0"/>
                      <wp:positionH relativeFrom="column">
                        <wp:posOffset>548005</wp:posOffset>
                      </wp:positionH>
                      <wp:positionV relativeFrom="paragraph">
                        <wp:posOffset>166370</wp:posOffset>
                      </wp:positionV>
                      <wp:extent cx="1511300" cy="0"/>
                      <wp:effectExtent l="5715" t="6985" r="6985" b="1206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90564A" id="Line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5pt,13.1pt" to="162.1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tr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"/>
                  </w:pict>
                </mc:Fallback>
              </mc:AlternateContent>
            </w:r>
            <w:r w:rsidRPr="006E6465">
              <w:rPr>
                <w:rFonts w:ascii="Times New Roman" w:hAnsi="Times New Roman" w:cs="Times New Roman"/>
                <w:b/>
                <w:bCs/>
                <w:sz w:val="24"/>
                <w:szCs w:val="24"/>
              </w:rPr>
              <w:t>Độc lập - Tự do – Hạnh phúc</w:t>
            </w:r>
          </w:p>
        </w:tc>
      </w:tr>
      <w:tr w:rsidR="00933FA9" w:rsidRPr="006E6465" w14:paraId="6F5202D8" w14:textId="77777777" w:rsidTr="00355BF0">
        <w:trPr>
          <w:trHeight w:val="810"/>
        </w:trPr>
        <w:tc>
          <w:tcPr>
            <w:tcW w:w="4980" w:type="dxa"/>
          </w:tcPr>
          <w:p w14:paraId="77D8F19C" w14:textId="77777777" w:rsidR="00933FA9" w:rsidRPr="006E6465" w:rsidRDefault="00933FA9" w:rsidP="00ED44F6">
            <w:pPr>
              <w:spacing w:before="120" w:after="120" w:line="240" w:lineRule="auto"/>
              <w:jc w:val="center"/>
              <w:rPr>
                <w:rFonts w:ascii="Times New Roman" w:hAnsi="Times New Roman" w:cs="Times New Roman"/>
                <w:b/>
                <w:bCs/>
                <w:sz w:val="24"/>
                <w:szCs w:val="24"/>
              </w:rPr>
            </w:pPr>
            <w:r w:rsidRPr="006E6465">
              <w:rPr>
                <w:rFonts w:ascii="Times New Roman" w:hAnsi="Times New Roman" w:cs="Times New Roman"/>
                <w:b/>
                <w:bCs/>
                <w:sz w:val="24"/>
                <w:szCs w:val="24"/>
              </w:rPr>
              <w:t>KHOA KỸ THUẬT ĐIỆN TỬ 1</w:t>
            </w:r>
          </w:p>
        </w:tc>
        <w:tc>
          <w:tcPr>
            <w:tcW w:w="4365" w:type="dxa"/>
            <w:vMerge/>
          </w:tcPr>
          <w:p w14:paraId="58B9E9FA" w14:textId="77777777" w:rsidR="00933FA9" w:rsidRPr="006E6465" w:rsidRDefault="00933FA9" w:rsidP="00ED44F6">
            <w:pPr>
              <w:spacing w:before="120" w:after="120" w:line="240" w:lineRule="auto"/>
              <w:jc w:val="both"/>
              <w:rPr>
                <w:rFonts w:ascii="Times New Roman" w:hAnsi="Times New Roman" w:cs="Times New Roman"/>
                <w:b/>
                <w:bCs/>
                <w:sz w:val="24"/>
                <w:szCs w:val="24"/>
              </w:rPr>
            </w:pPr>
          </w:p>
        </w:tc>
      </w:tr>
    </w:tbl>
    <w:p w14:paraId="38440F4E" w14:textId="77777777" w:rsidR="00933FA9" w:rsidRPr="006E6465" w:rsidRDefault="00933FA9" w:rsidP="00ED44F6">
      <w:pPr>
        <w:spacing w:before="120" w:after="120" w:line="240" w:lineRule="auto"/>
        <w:jc w:val="center"/>
        <w:rPr>
          <w:rFonts w:ascii="Times New Roman" w:hAnsi="Times New Roman" w:cs="Times New Roman"/>
          <w:b/>
          <w:sz w:val="24"/>
          <w:szCs w:val="24"/>
        </w:rPr>
      </w:pPr>
      <w:r w:rsidRPr="006E6465">
        <w:rPr>
          <w:rFonts w:ascii="Times New Roman" w:hAnsi="Times New Roman" w:cs="Times New Roman"/>
          <w:b/>
          <w:sz w:val="24"/>
          <w:szCs w:val="24"/>
        </w:rPr>
        <w:t>ĐỀ CƯƠNG ĐỀ TÀI ĐỒ ÁN TỐT NGHIỆP ĐẠI HỌC</w:t>
      </w:r>
    </w:p>
    <w:p w14:paraId="260C0079" w14:textId="77777777" w:rsidR="00933FA9" w:rsidRPr="006E6465" w:rsidRDefault="00933FA9" w:rsidP="00ED44F6">
      <w:pPr>
        <w:spacing w:before="120" w:after="120" w:line="240" w:lineRule="auto"/>
        <w:ind w:firstLine="284"/>
        <w:rPr>
          <w:rFonts w:ascii="Times New Roman" w:hAnsi="Times New Roman" w:cs="Times New Roman"/>
          <w:sz w:val="24"/>
          <w:szCs w:val="24"/>
        </w:rPr>
      </w:pPr>
      <w:r w:rsidRPr="006E6465">
        <w:rPr>
          <w:rFonts w:ascii="Times New Roman" w:hAnsi="Times New Roman" w:cs="Times New Roman"/>
          <w:b/>
          <w:sz w:val="24"/>
          <w:szCs w:val="24"/>
        </w:rPr>
        <w:t>Họ và tên sinh viên/Nhóm sinh viên:</w:t>
      </w:r>
      <w:r w:rsidRPr="006E6465">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403"/>
        <w:gridCol w:w="3614"/>
        <w:gridCol w:w="3050"/>
      </w:tblGrid>
      <w:tr w:rsidR="00933FA9" w:rsidRPr="006E6465" w14:paraId="1AC01FAD" w14:textId="77777777" w:rsidTr="00355BF0">
        <w:trPr>
          <w:jc w:val="center"/>
        </w:trPr>
        <w:tc>
          <w:tcPr>
            <w:tcW w:w="2403" w:type="dxa"/>
          </w:tcPr>
          <w:p w14:paraId="357AF355" w14:textId="77777777" w:rsidR="00933FA9" w:rsidRPr="006E6465" w:rsidRDefault="00933FA9" w:rsidP="00ED44F6">
            <w:pPr>
              <w:spacing w:before="120" w:after="120"/>
              <w:ind w:firstLine="284"/>
              <w:rPr>
                <w:sz w:val="24"/>
                <w:szCs w:val="24"/>
              </w:rPr>
            </w:pPr>
            <w:r w:rsidRPr="006E6465">
              <w:rPr>
                <w:sz w:val="24"/>
                <w:szCs w:val="24"/>
              </w:rPr>
              <w:t xml:space="preserve">Nguyễn Văn A                           </w:t>
            </w:r>
          </w:p>
        </w:tc>
        <w:tc>
          <w:tcPr>
            <w:tcW w:w="3614" w:type="dxa"/>
          </w:tcPr>
          <w:p w14:paraId="48D5C165" w14:textId="77777777" w:rsidR="00933FA9" w:rsidRPr="006E6465" w:rsidRDefault="00933FA9" w:rsidP="00ED44F6">
            <w:pPr>
              <w:spacing w:before="120" w:after="120"/>
              <w:ind w:firstLine="284"/>
              <w:rPr>
                <w:sz w:val="24"/>
                <w:szCs w:val="24"/>
              </w:rPr>
            </w:pPr>
            <w:r w:rsidRPr="006E6465">
              <w:rPr>
                <w:sz w:val="24"/>
                <w:szCs w:val="24"/>
              </w:rPr>
              <w:t>MSV: B2xxxxx</w:t>
            </w:r>
          </w:p>
        </w:tc>
        <w:tc>
          <w:tcPr>
            <w:tcW w:w="3050" w:type="dxa"/>
          </w:tcPr>
          <w:p w14:paraId="4B691E67" w14:textId="77777777" w:rsidR="00933FA9" w:rsidRPr="006E6465" w:rsidRDefault="00933FA9" w:rsidP="00ED44F6">
            <w:pPr>
              <w:spacing w:before="120" w:after="120"/>
              <w:ind w:firstLine="284"/>
              <w:rPr>
                <w:sz w:val="24"/>
                <w:szCs w:val="24"/>
              </w:rPr>
            </w:pPr>
            <w:r w:rsidRPr="006E6465">
              <w:rPr>
                <w:sz w:val="24"/>
                <w:szCs w:val="24"/>
              </w:rPr>
              <w:t>Lớp: D2xxxxx</w:t>
            </w:r>
          </w:p>
        </w:tc>
      </w:tr>
      <w:tr w:rsidR="00933FA9" w:rsidRPr="006E6465" w14:paraId="20CF74D5" w14:textId="77777777" w:rsidTr="00355BF0">
        <w:trPr>
          <w:jc w:val="center"/>
        </w:trPr>
        <w:tc>
          <w:tcPr>
            <w:tcW w:w="2403" w:type="dxa"/>
          </w:tcPr>
          <w:p w14:paraId="578BE38C" w14:textId="77777777" w:rsidR="00933FA9" w:rsidRPr="006E6465" w:rsidRDefault="00933FA9" w:rsidP="00ED44F6">
            <w:pPr>
              <w:spacing w:before="120" w:after="120"/>
              <w:ind w:firstLine="284"/>
              <w:rPr>
                <w:sz w:val="24"/>
                <w:szCs w:val="24"/>
              </w:rPr>
            </w:pPr>
            <w:r w:rsidRPr="006E6465">
              <w:rPr>
                <w:sz w:val="24"/>
                <w:szCs w:val="24"/>
              </w:rPr>
              <w:t xml:space="preserve">Nguyễn Văn B                         </w:t>
            </w:r>
          </w:p>
        </w:tc>
        <w:tc>
          <w:tcPr>
            <w:tcW w:w="3614" w:type="dxa"/>
          </w:tcPr>
          <w:p w14:paraId="2CA55870" w14:textId="77777777" w:rsidR="00933FA9" w:rsidRPr="006E6465" w:rsidRDefault="00933FA9" w:rsidP="00ED44F6">
            <w:pPr>
              <w:spacing w:before="120" w:after="120"/>
              <w:ind w:firstLine="284"/>
              <w:rPr>
                <w:sz w:val="24"/>
                <w:szCs w:val="24"/>
              </w:rPr>
            </w:pPr>
            <w:r w:rsidRPr="006E6465">
              <w:rPr>
                <w:sz w:val="24"/>
                <w:szCs w:val="24"/>
              </w:rPr>
              <w:t>MSV: B2xxxxx</w:t>
            </w:r>
          </w:p>
        </w:tc>
        <w:tc>
          <w:tcPr>
            <w:tcW w:w="3050" w:type="dxa"/>
          </w:tcPr>
          <w:p w14:paraId="5E3E8DB6" w14:textId="77777777" w:rsidR="00933FA9" w:rsidRPr="006E6465" w:rsidRDefault="00933FA9" w:rsidP="00ED44F6">
            <w:pPr>
              <w:spacing w:before="120" w:after="120"/>
              <w:ind w:firstLine="284"/>
              <w:rPr>
                <w:sz w:val="24"/>
                <w:szCs w:val="24"/>
              </w:rPr>
            </w:pPr>
            <w:r w:rsidRPr="006E6465">
              <w:rPr>
                <w:sz w:val="24"/>
                <w:szCs w:val="24"/>
              </w:rPr>
              <w:t>Lớp: D2xxxxx</w:t>
            </w:r>
          </w:p>
        </w:tc>
      </w:tr>
    </w:tbl>
    <w:p w14:paraId="51C1D091" w14:textId="77777777" w:rsidR="00933FA9" w:rsidRPr="006E6465" w:rsidRDefault="00933FA9" w:rsidP="00ED44F6">
      <w:pPr>
        <w:spacing w:before="120" w:after="120" w:line="240" w:lineRule="auto"/>
        <w:ind w:firstLine="284"/>
        <w:rPr>
          <w:rFonts w:ascii="Times New Roman" w:hAnsi="Times New Roman" w:cs="Times New Roman"/>
          <w:sz w:val="24"/>
          <w:szCs w:val="24"/>
        </w:rPr>
      </w:pPr>
      <w:r w:rsidRPr="006E6465">
        <w:rPr>
          <w:rFonts w:ascii="Times New Roman" w:hAnsi="Times New Roman" w:cs="Times New Roman"/>
          <w:b/>
          <w:bCs/>
          <w:sz w:val="24"/>
          <w:szCs w:val="24"/>
        </w:rPr>
        <w:t>Khoá:</w:t>
      </w:r>
      <w:r w:rsidRPr="006E6465">
        <w:rPr>
          <w:rFonts w:ascii="Times New Roman" w:hAnsi="Times New Roman" w:cs="Times New Roman"/>
          <w:sz w:val="24"/>
          <w:szCs w:val="24"/>
        </w:rPr>
        <w:t xml:space="preserve"> Dxx</w:t>
      </w:r>
    </w:p>
    <w:p w14:paraId="136B2591" w14:textId="77777777" w:rsidR="00933FA9" w:rsidRPr="006E6465" w:rsidRDefault="00933FA9" w:rsidP="00ED44F6">
      <w:pPr>
        <w:spacing w:before="120" w:after="120" w:line="240" w:lineRule="auto"/>
        <w:ind w:firstLine="284"/>
        <w:rPr>
          <w:rFonts w:ascii="Times New Roman" w:hAnsi="Times New Roman" w:cs="Times New Roman"/>
          <w:sz w:val="24"/>
          <w:szCs w:val="24"/>
        </w:rPr>
      </w:pPr>
      <w:r w:rsidRPr="006E6465">
        <w:rPr>
          <w:rFonts w:ascii="Times New Roman" w:hAnsi="Times New Roman" w:cs="Times New Roman"/>
          <w:b/>
          <w:bCs/>
          <w:sz w:val="24"/>
          <w:szCs w:val="24"/>
        </w:rPr>
        <w:t>Ngành đào tạo</w:t>
      </w:r>
      <w:r w:rsidRPr="006E6465">
        <w:rPr>
          <w:rFonts w:ascii="Times New Roman" w:hAnsi="Times New Roman" w:cs="Times New Roman"/>
          <w:sz w:val="24"/>
          <w:szCs w:val="24"/>
        </w:rPr>
        <w:t xml:space="preserve">: Kỹ thuật điện - điện tử          </w:t>
      </w:r>
      <w:r w:rsidRPr="006E6465">
        <w:rPr>
          <w:rFonts w:ascii="Times New Roman" w:hAnsi="Times New Roman" w:cs="Times New Roman"/>
          <w:b/>
          <w:bCs/>
          <w:sz w:val="24"/>
          <w:szCs w:val="24"/>
        </w:rPr>
        <w:t xml:space="preserve"> Hệ đào tạo</w:t>
      </w:r>
      <w:r w:rsidRPr="006E6465">
        <w:rPr>
          <w:rFonts w:ascii="Times New Roman" w:hAnsi="Times New Roman" w:cs="Times New Roman"/>
          <w:sz w:val="24"/>
          <w:szCs w:val="24"/>
        </w:rPr>
        <w:t>: Đại học chính quy</w:t>
      </w:r>
    </w:p>
    <w:p w14:paraId="108CEBD1" w14:textId="77777777" w:rsidR="00933FA9" w:rsidRPr="006E6465" w:rsidRDefault="00933FA9" w:rsidP="00ED44F6">
      <w:pPr>
        <w:spacing w:before="120" w:after="120" w:line="240" w:lineRule="auto"/>
        <w:jc w:val="both"/>
        <w:rPr>
          <w:rFonts w:ascii="Times New Roman" w:hAnsi="Times New Roman" w:cs="Times New Roman"/>
          <w:i/>
          <w:sz w:val="24"/>
          <w:szCs w:val="24"/>
        </w:rPr>
      </w:pPr>
      <w:r w:rsidRPr="006E6465">
        <w:rPr>
          <w:rFonts w:ascii="Times New Roman" w:hAnsi="Times New Roman" w:cs="Times New Roman"/>
          <w:b/>
          <w:i/>
          <w:sz w:val="24"/>
          <w:szCs w:val="24"/>
        </w:rPr>
        <w:t xml:space="preserve">1/ Tên đề tài </w:t>
      </w:r>
    </w:p>
    <w:p w14:paraId="093F76FD" w14:textId="77777777" w:rsidR="00933FA9" w:rsidRPr="006E6465" w:rsidRDefault="00933FA9" w:rsidP="00ED44F6">
      <w:pPr>
        <w:spacing w:before="120" w:after="120" w:line="240" w:lineRule="auto"/>
        <w:jc w:val="both"/>
        <w:rPr>
          <w:rFonts w:ascii="Times New Roman" w:hAnsi="Times New Roman" w:cs="Times New Roman"/>
          <w:b/>
          <w:i/>
          <w:sz w:val="24"/>
          <w:szCs w:val="24"/>
        </w:rPr>
      </w:pPr>
      <w:r w:rsidRPr="006E6465">
        <w:rPr>
          <w:rFonts w:ascii="Times New Roman" w:hAnsi="Times New Roman" w:cs="Times New Roman"/>
          <w:b/>
          <w:i/>
          <w:sz w:val="24"/>
          <w:szCs w:val="24"/>
        </w:rPr>
        <w:t xml:space="preserve">2/ Lý do chọn đề tài </w:t>
      </w:r>
    </w:p>
    <w:p w14:paraId="62C47504" w14:textId="77777777" w:rsidR="00933FA9" w:rsidRPr="006E6465" w:rsidRDefault="00933FA9" w:rsidP="00ED44F6">
      <w:pPr>
        <w:spacing w:before="120" w:after="120" w:line="240" w:lineRule="auto"/>
        <w:jc w:val="both"/>
        <w:rPr>
          <w:rFonts w:ascii="Times New Roman" w:hAnsi="Times New Roman" w:cs="Times New Roman"/>
          <w:b/>
          <w:i/>
          <w:sz w:val="24"/>
          <w:szCs w:val="24"/>
        </w:rPr>
      </w:pPr>
      <w:r w:rsidRPr="006E6465">
        <w:rPr>
          <w:rFonts w:ascii="Times New Roman" w:hAnsi="Times New Roman" w:cs="Times New Roman"/>
          <w:b/>
          <w:i/>
          <w:sz w:val="24"/>
          <w:szCs w:val="24"/>
        </w:rPr>
        <w:t xml:space="preserve">3/ Nội dung nghiên cứu </w:t>
      </w:r>
    </w:p>
    <w:p w14:paraId="25CA01A2" w14:textId="77777777" w:rsidR="00933FA9" w:rsidRPr="006E6465" w:rsidRDefault="00933FA9" w:rsidP="00ED44F6">
      <w:pPr>
        <w:spacing w:before="120" w:after="120" w:line="240" w:lineRule="auto"/>
        <w:jc w:val="both"/>
        <w:rPr>
          <w:rFonts w:ascii="Times New Roman" w:hAnsi="Times New Roman" w:cs="Times New Roman"/>
          <w:b/>
          <w:bCs/>
          <w:sz w:val="24"/>
          <w:szCs w:val="24"/>
        </w:rPr>
      </w:pPr>
      <w:r w:rsidRPr="006E6465">
        <w:rPr>
          <w:rFonts w:ascii="Times New Roman" w:hAnsi="Times New Roman" w:cs="Times New Roman"/>
          <w:b/>
          <w:bCs/>
          <w:sz w:val="24"/>
          <w:szCs w:val="24"/>
        </w:rPr>
        <w:t xml:space="preserve">Chương 1: </w:t>
      </w:r>
    </w:p>
    <w:p w14:paraId="51AD5BE6" w14:textId="77777777" w:rsidR="00933FA9" w:rsidRPr="006E6465" w:rsidRDefault="00933FA9" w:rsidP="00ED44F6">
      <w:pPr>
        <w:spacing w:before="120" w:after="120" w:line="240" w:lineRule="auto"/>
        <w:jc w:val="both"/>
        <w:rPr>
          <w:rFonts w:ascii="Times New Roman" w:hAnsi="Times New Roman" w:cs="Times New Roman"/>
          <w:b/>
          <w:bCs/>
          <w:sz w:val="24"/>
          <w:szCs w:val="24"/>
        </w:rPr>
      </w:pPr>
      <w:r w:rsidRPr="006E6465">
        <w:rPr>
          <w:rFonts w:ascii="Times New Roman" w:hAnsi="Times New Roman" w:cs="Times New Roman"/>
          <w:b/>
          <w:bCs/>
          <w:sz w:val="24"/>
          <w:szCs w:val="24"/>
        </w:rPr>
        <w:t xml:space="preserve">Chương 2: </w:t>
      </w:r>
    </w:p>
    <w:p w14:paraId="02AB5B4D" w14:textId="77777777" w:rsidR="00933FA9" w:rsidRPr="006E6465" w:rsidRDefault="00933FA9" w:rsidP="00ED44F6">
      <w:pPr>
        <w:spacing w:before="120" w:after="120" w:line="240" w:lineRule="auto"/>
        <w:jc w:val="both"/>
        <w:rPr>
          <w:rFonts w:ascii="Times New Roman" w:hAnsi="Times New Roman" w:cs="Times New Roman"/>
          <w:b/>
          <w:bCs/>
          <w:sz w:val="24"/>
          <w:szCs w:val="24"/>
        </w:rPr>
      </w:pPr>
      <w:r w:rsidRPr="006E6465">
        <w:rPr>
          <w:rFonts w:ascii="Times New Roman" w:hAnsi="Times New Roman" w:cs="Times New Roman"/>
          <w:b/>
          <w:bCs/>
          <w:sz w:val="24"/>
          <w:szCs w:val="24"/>
        </w:rPr>
        <w:t xml:space="preserve">Chương 3: </w:t>
      </w:r>
    </w:p>
    <w:p w14:paraId="02DA5D29" w14:textId="77777777" w:rsidR="00933FA9" w:rsidRPr="006E6465" w:rsidRDefault="00933FA9" w:rsidP="00ED44F6">
      <w:pPr>
        <w:spacing w:before="120" w:after="120" w:line="240" w:lineRule="auto"/>
        <w:jc w:val="both"/>
        <w:rPr>
          <w:rFonts w:ascii="Times New Roman" w:hAnsi="Times New Roman" w:cs="Times New Roman"/>
          <w:i/>
          <w:sz w:val="24"/>
          <w:szCs w:val="24"/>
        </w:rPr>
      </w:pPr>
      <w:r w:rsidRPr="006E6465">
        <w:rPr>
          <w:rFonts w:ascii="Times New Roman" w:hAnsi="Times New Roman" w:cs="Times New Roman"/>
          <w:b/>
          <w:i/>
          <w:sz w:val="24"/>
          <w:szCs w:val="24"/>
        </w:rPr>
        <w:t xml:space="preserve">4/ Tài liệu tham khảo </w:t>
      </w:r>
      <w:r w:rsidRPr="006E6465">
        <w:rPr>
          <w:rFonts w:ascii="Times New Roman" w:hAnsi="Times New Roman" w:cs="Times New Roman"/>
          <w:i/>
          <w:sz w:val="24"/>
          <w:szCs w:val="24"/>
        </w:rPr>
        <w:t>(dự kiến)</w:t>
      </w:r>
    </w:p>
    <w:p w14:paraId="0E34AC9D" w14:textId="77777777" w:rsidR="00933FA9" w:rsidRPr="006E6465" w:rsidRDefault="00933FA9" w:rsidP="00ED44F6">
      <w:pPr>
        <w:spacing w:before="120" w:after="120" w:line="240" w:lineRule="auto"/>
        <w:jc w:val="both"/>
        <w:rPr>
          <w:rFonts w:ascii="Times New Roman" w:hAnsi="Times New Roman" w:cs="Times New Roman"/>
          <w:sz w:val="24"/>
          <w:szCs w:val="24"/>
        </w:rPr>
      </w:pPr>
      <w:r w:rsidRPr="006E6465">
        <w:rPr>
          <w:rFonts w:ascii="Times New Roman" w:hAnsi="Times New Roman" w:cs="Times New Roman"/>
          <w:b/>
          <w:i/>
          <w:sz w:val="24"/>
          <w:szCs w:val="24"/>
        </w:rPr>
        <w:t>5/ Ngày giao đề tài:</w:t>
      </w:r>
      <w:r w:rsidRPr="006E6465">
        <w:rPr>
          <w:rFonts w:ascii="Times New Roman" w:hAnsi="Times New Roman" w:cs="Times New Roman"/>
          <w:sz w:val="24"/>
          <w:szCs w:val="24"/>
        </w:rPr>
        <w:tab/>
      </w:r>
    </w:p>
    <w:p w14:paraId="15CECEC9" w14:textId="77777777" w:rsidR="00933FA9" w:rsidRPr="006E6465" w:rsidRDefault="00933FA9" w:rsidP="00ED44F6">
      <w:pPr>
        <w:spacing w:before="120" w:after="120" w:line="240" w:lineRule="auto"/>
        <w:jc w:val="both"/>
        <w:rPr>
          <w:rFonts w:ascii="Times New Roman" w:hAnsi="Times New Roman" w:cs="Times New Roman"/>
          <w:sz w:val="24"/>
          <w:szCs w:val="24"/>
        </w:rPr>
      </w:pPr>
      <w:r w:rsidRPr="006E6465">
        <w:rPr>
          <w:rFonts w:ascii="Times New Roman" w:hAnsi="Times New Roman" w:cs="Times New Roman"/>
          <w:b/>
          <w:i/>
          <w:sz w:val="24"/>
          <w:szCs w:val="24"/>
        </w:rPr>
        <w:t>6/ Ngày nộp quyển:</w:t>
      </w:r>
      <w:r w:rsidRPr="006E6465">
        <w:rPr>
          <w:rFonts w:ascii="Times New Roman" w:hAnsi="Times New Roman" w:cs="Times New Roman"/>
          <w:sz w:val="24"/>
          <w:szCs w:val="24"/>
        </w:rPr>
        <w:tab/>
      </w:r>
    </w:p>
    <w:p w14:paraId="39DFB960" w14:textId="77777777" w:rsidR="00933FA9" w:rsidRPr="006E6465" w:rsidRDefault="00933FA9" w:rsidP="00ED44F6">
      <w:pPr>
        <w:spacing w:before="120" w:after="120" w:line="240" w:lineRule="auto"/>
        <w:rPr>
          <w:rFonts w:ascii="Times New Roman" w:hAnsi="Times New Roman" w:cs="Times New Roman"/>
          <w:i/>
          <w:sz w:val="24"/>
          <w:szCs w:val="24"/>
        </w:rPr>
      </w:pPr>
      <w:r w:rsidRPr="006E6465">
        <w:rPr>
          <w:rFonts w:ascii="Times New Roman" w:hAnsi="Times New Roman" w:cs="Times New Roman"/>
          <w:i/>
          <w:sz w:val="24"/>
          <w:szCs w:val="24"/>
        </w:rPr>
        <w:tab/>
      </w:r>
      <w:r w:rsidRPr="006E6465">
        <w:rPr>
          <w:rFonts w:ascii="Times New Roman" w:hAnsi="Times New Roman" w:cs="Times New Roman"/>
          <w:i/>
          <w:sz w:val="24"/>
          <w:szCs w:val="24"/>
        </w:rPr>
        <w:tab/>
      </w:r>
      <w:r w:rsidRPr="006E6465">
        <w:rPr>
          <w:rFonts w:ascii="Times New Roman" w:hAnsi="Times New Roman" w:cs="Times New Roman"/>
          <w:i/>
          <w:sz w:val="24"/>
          <w:szCs w:val="24"/>
        </w:rPr>
        <w:tab/>
      </w:r>
      <w:r w:rsidRPr="006E6465">
        <w:rPr>
          <w:rFonts w:ascii="Times New Roman" w:hAnsi="Times New Roman" w:cs="Times New Roman"/>
          <w:i/>
          <w:sz w:val="24"/>
          <w:szCs w:val="24"/>
        </w:rPr>
        <w:tab/>
      </w:r>
      <w:r w:rsidRPr="006E6465">
        <w:rPr>
          <w:rFonts w:ascii="Times New Roman" w:hAnsi="Times New Roman" w:cs="Times New Roman"/>
          <w:i/>
          <w:sz w:val="24"/>
          <w:szCs w:val="24"/>
        </w:rPr>
        <w:tab/>
      </w:r>
      <w:r w:rsidRPr="006E6465">
        <w:rPr>
          <w:rFonts w:ascii="Times New Roman" w:hAnsi="Times New Roman" w:cs="Times New Roman"/>
          <w:i/>
          <w:sz w:val="24"/>
          <w:szCs w:val="24"/>
        </w:rPr>
        <w:tab/>
        <w:t xml:space="preserve">            Hà Nội, ngày    tháng    năm 202</w:t>
      </w:r>
    </w:p>
    <w:tbl>
      <w:tblPr>
        <w:tblW w:w="0" w:type="auto"/>
        <w:tblInd w:w="288" w:type="dxa"/>
        <w:tblLook w:val="01E0" w:firstRow="1" w:lastRow="1" w:firstColumn="1" w:lastColumn="1" w:noHBand="0" w:noVBand="0"/>
      </w:tblPr>
      <w:tblGrid>
        <w:gridCol w:w="4360"/>
        <w:gridCol w:w="4424"/>
      </w:tblGrid>
      <w:tr w:rsidR="00933FA9" w:rsidRPr="006E6465" w14:paraId="0D8BDCC7" w14:textId="77777777" w:rsidTr="00355BF0">
        <w:tc>
          <w:tcPr>
            <w:tcW w:w="4360" w:type="dxa"/>
          </w:tcPr>
          <w:p w14:paraId="56D75CAD" w14:textId="77777777" w:rsidR="00933FA9" w:rsidRPr="006E6465" w:rsidRDefault="00933FA9" w:rsidP="00ED44F6">
            <w:pPr>
              <w:spacing w:before="120" w:after="120" w:line="240" w:lineRule="auto"/>
              <w:jc w:val="center"/>
              <w:rPr>
                <w:rFonts w:ascii="Times New Roman" w:hAnsi="Times New Roman" w:cs="Times New Roman"/>
                <w:b/>
                <w:sz w:val="24"/>
                <w:szCs w:val="24"/>
              </w:rPr>
            </w:pPr>
            <w:r w:rsidRPr="006E6465">
              <w:rPr>
                <w:rFonts w:ascii="Times New Roman" w:hAnsi="Times New Roman" w:cs="Times New Roman"/>
                <w:b/>
                <w:sz w:val="24"/>
                <w:szCs w:val="24"/>
              </w:rPr>
              <w:t>GIẢNG VIÊN HƯỚNG DẪN</w:t>
            </w:r>
          </w:p>
        </w:tc>
        <w:tc>
          <w:tcPr>
            <w:tcW w:w="4424" w:type="dxa"/>
          </w:tcPr>
          <w:p w14:paraId="1F0B4772" w14:textId="77777777" w:rsidR="00933FA9" w:rsidRPr="006E6465" w:rsidRDefault="00933FA9" w:rsidP="00ED44F6">
            <w:pPr>
              <w:spacing w:before="120" w:after="120" w:line="240" w:lineRule="auto"/>
              <w:jc w:val="center"/>
              <w:rPr>
                <w:rFonts w:ascii="Times New Roman" w:hAnsi="Times New Roman" w:cs="Times New Roman"/>
                <w:b/>
                <w:sz w:val="24"/>
                <w:szCs w:val="24"/>
              </w:rPr>
            </w:pPr>
            <w:r w:rsidRPr="006E6465">
              <w:rPr>
                <w:rFonts w:ascii="Times New Roman" w:hAnsi="Times New Roman" w:cs="Times New Roman"/>
                <w:b/>
                <w:sz w:val="24"/>
                <w:szCs w:val="24"/>
              </w:rPr>
              <w:t>SINH VIÊN</w:t>
            </w:r>
          </w:p>
          <w:p w14:paraId="0EC097CA" w14:textId="77777777" w:rsidR="00933FA9" w:rsidRPr="006E6465" w:rsidRDefault="00933FA9" w:rsidP="00ED44F6">
            <w:pPr>
              <w:spacing w:before="120" w:after="120" w:line="240" w:lineRule="auto"/>
              <w:rPr>
                <w:rFonts w:ascii="Times New Roman" w:hAnsi="Times New Roman" w:cs="Times New Roman"/>
                <w:b/>
                <w:sz w:val="24"/>
                <w:szCs w:val="24"/>
              </w:rPr>
            </w:pPr>
          </w:p>
        </w:tc>
      </w:tr>
      <w:tr w:rsidR="00933FA9" w:rsidRPr="006E6465" w14:paraId="4E398707" w14:textId="77777777" w:rsidTr="00355BF0">
        <w:trPr>
          <w:trHeight w:val="944"/>
        </w:trPr>
        <w:tc>
          <w:tcPr>
            <w:tcW w:w="4360" w:type="dxa"/>
          </w:tcPr>
          <w:p w14:paraId="49A18134" w14:textId="77777777" w:rsidR="00933FA9" w:rsidRPr="006E6465" w:rsidRDefault="00933FA9" w:rsidP="00ED44F6">
            <w:pPr>
              <w:spacing w:before="120" w:after="120" w:line="240" w:lineRule="auto"/>
              <w:rPr>
                <w:rFonts w:ascii="Times New Roman" w:hAnsi="Times New Roman" w:cs="Times New Roman"/>
                <w:sz w:val="24"/>
                <w:szCs w:val="24"/>
                <w:lang w:val="vi-VN"/>
              </w:rPr>
            </w:pPr>
          </w:p>
        </w:tc>
        <w:tc>
          <w:tcPr>
            <w:tcW w:w="4424" w:type="dxa"/>
          </w:tcPr>
          <w:p w14:paraId="53E68999" w14:textId="77777777" w:rsidR="00933FA9" w:rsidRPr="006E6465" w:rsidRDefault="00933FA9" w:rsidP="00ED44F6">
            <w:pPr>
              <w:spacing w:before="120" w:after="120" w:line="240" w:lineRule="auto"/>
              <w:rPr>
                <w:rFonts w:ascii="Times New Roman" w:hAnsi="Times New Roman" w:cs="Times New Roman"/>
                <w:i/>
                <w:sz w:val="24"/>
                <w:szCs w:val="24"/>
              </w:rPr>
            </w:pPr>
          </w:p>
        </w:tc>
      </w:tr>
    </w:tbl>
    <w:p w14:paraId="0FFDE639" w14:textId="77777777" w:rsidR="00933FA9" w:rsidRPr="006E6465" w:rsidRDefault="00933FA9" w:rsidP="00ED44F6">
      <w:pPr>
        <w:spacing w:before="120" w:after="120" w:line="240" w:lineRule="auto"/>
        <w:jc w:val="center"/>
        <w:rPr>
          <w:rFonts w:ascii="Times New Roman" w:hAnsi="Times New Roman" w:cs="Times New Roman"/>
          <w:color w:val="000000" w:themeColor="text1"/>
          <w:sz w:val="24"/>
          <w:szCs w:val="24"/>
        </w:rPr>
      </w:pPr>
      <w:r w:rsidRPr="006E6465">
        <w:rPr>
          <w:rFonts w:ascii="Times New Roman" w:eastAsia="Times New Roman" w:hAnsi="Times New Roman" w:cs="Times New Roman"/>
          <w:b/>
          <w:bCs/>
          <w:color w:val="000000" w:themeColor="text1"/>
          <w:sz w:val="24"/>
          <w:szCs w:val="24"/>
        </w:rPr>
        <w:t>Trưởng Bộ Môn</w:t>
      </w:r>
    </w:p>
    <w:p w14:paraId="1A75C18C" w14:textId="77777777" w:rsidR="00933FA9" w:rsidRPr="006E6465" w:rsidRDefault="00933FA9" w:rsidP="00ED44F6">
      <w:pPr>
        <w:spacing w:before="120" w:after="120" w:line="240" w:lineRule="auto"/>
        <w:jc w:val="center"/>
        <w:rPr>
          <w:rFonts w:ascii="Times New Roman" w:hAnsi="Times New Roman" w:cs="Times New Roman"/>
          <w:b/>
          <w:color w:val="000000" w:themeColor="text1"/>
          <w:sz w:val="24"/>
          <w:szCs w:val="24"/>
        </w:rPr>
        <w:sectPr w:rsidR="00933FA9" w:rsidRPr="006E6465">
          <w:pgSz w:w="12240" w:h="15840"/>
          <w:pgMar w:top="1440" w:right="1440" w:bottom="1440" w:left="1440" w:header="720" w:footer="720" w:gutter="0"/>
          <w:cols w:space="720"/>
          <w:docGrid w:linePitch="360"/>
        </w:sectPr>
      </w:pPr>
    </w:p>
    <w:p w14:paraId="17DA7D0B" w14:textId="7104A8E9" w:rsidR="00933FA9" w:rsidRDefault="00933FA9" w:rsidP="00ED44F6">
      <w:pPr>
        <w:spacing w:before="120" w:after="120" w:line="240" w:lineRule="auto"/>
        <w:jc w:val="center"/>
        <w:rPr>
          <w:rFonts w:ascii="Times New Roman" w:hAnsi="Times New Roman" w:cs="Times New Roman"/>
          <w:b/>
          <w:color w:val="000000" w:themeColor="text1"/>
          <w:sz w:val="28"/>
          <w:szCs w:val="32"/>
        </w:rPr>
      </w:pPr>
      <w:r w:rsidRPr="000D0FDE">
        <w:rPr>
          <w:rFonts w:ascii="Times New Roman" w:hAnsi="Times New Roman" w:cs="Times New Roman"/>
          <w:b/>
          <w:color w:val="000000" w:themeColor="text1"/>
          <w:sz w:val="28"/>
          <w:szCs w:val="32"/>
        </w:rPr>
        <w:lastRenderedPageBreak/>
        <w:t>NHẬN XÉT CỦA NGƯỜI HƯỚNG DẪN</w:t>
      </w:r>
    </w:p>
    <w:p w14:paraId="5AD0F8FD" w14:textId="77777777" w:rsidR="00E6167A" w:rsidRPr="00E6167A" w:rsidRDefault="00E6167A" w:rsidP="00ED44F6">
      <w:pPr>
        <w:spacing w:before="120" w:after="120" w:line="240" w:lineRule="auto"/>
        <w:jc w:val="center"/>
        <w:rPr>
          <w:rFonts w:ascii="Times New Roman" w:hAnsi="Times New Roman" w:cs="Times New Roman"/>
          <w:b/>
          <w:color w:val="000000" w:themeColor="text1"/>
          <w:sz w:val="28"/>
          <w:szCs w:val="32"/>
        </w:rPr>
      </w:pPr>
    </w:p>
    <w:tbl>
      <w:tblPr>
        <w:tblStyle w:val="TableGrid"/>
        <w:tblW w:w="9350" w:type="dxa"/>
        <w:tblInd w:w="-15" w:type="dxa"/>
        <w:tblBorders>
          <w:top w:val="dashSmallGap" w:sz="4" w:space="0" w:color="auto"/>
          <w:left w:val="none" w:sz="0" w:space="0" w:color="auto"/>
          <w:bottom w:val="dashSmallGap" w:sz="4" w:space="0" w:color="auto"/>
          <w:right w:val="none" w:sz="0" w:space="0" w:color="auto"/>
          <w:insideH w:val="dashSmallGap" w:sz="4" w:space="0" w:color="auto"/>
        </w:tblBorders>
        <w:tblLook w:val="04A0" w:firstRow="1" w:lastRow="0" w:firstColumn="1" w:lastColumn="0" w:noHBand="0" w:noVBand="1"/>
      </w:tblPr>
      <w:tblGrid>
        <w:gridCol w:w="9350"/>
      </w:tblGrid>
      <w:tr w:rsidR="00873C43" w14:paraId="211FAC14" w14:textId="77777777" w:rsidTr="0075191D">
        <w:tc>
          <w:tcPr>
            <w:tcW w:w="9350" w:type="dxa"/>
          </w:tcPr>
          <w:p w14:paraId="7DC246B6" w14:textId="77777777" w:rsidR="00873C43" w:rsidRDefault="00873C43" w:rsidP="00ED44F6">
            <w:pPr>
              <w:spacing w:before="120" w:after="120"/>
              <w:jc w:val="center"/>
              <w:rPr>
                <w:b/>
              </w:rPr>
            </w:pPr>
          </w:p>
        </w:tc>
      </w:tr>
      <w:tr w:rsidR="00873C43" w14:paraId="00C90B29" w14:textId="77777777" w:rsidTr="0075191D">
        <w:tc>
          <w:tcPr>
            <w:tcW w:w="9350" w:type="dxa"/>
          </w:tcPr>
          <w:p w14:paraId="57194DC3" w14:textId="77777777" w:rsidR="00873C43" w:rsidRDefault="00873C43" w:rsidP="00ED44F6">
            <w:pPr>
              <w:spacing w:before="120" w:after="120"/>
              <w:jc w:val="center"/>
              <w:rPr>
                <w:b/>
              </w:rPr>
            </w:pPr>
          </w:p>
        </w:tc>
      </w:tr>
      <w:tr w:rsidR="00873C43" w14:paraId="7A334941" w14:textId="77777777" w:rsidTr="0075191D">
        <w:tc>
          <w:tcPr>
            <w:tcW w:w="9350" w:type="dxa"/>
          </w:tcPr>
          <w:p w14:paraId="3BBDC4CA" w14:textId="77777777" w:rsidR="00873C43" w:rsidRDefault="00873C43" w:rsidP="00ED44F6">
            <w:pPr>
              <w:spacing w:before="120" w:after="120"/>
              <w:jc w:val="center"/>
              <w:rPr>
                <w:b/>
              </w:rPr>
            </w:pPr>
          </w:p>
        </w:tc>
      </w:tr>
      <w:tr w:rsidR="00873C43" w14:paraId="183BC289" w14:textId="77777777" w:rsidTr="0075191D">
        <w:tc>
          <w:tcPr>
            <w:tcW w:w="9350" w:type="dxa"/>
          </w:tcPr>
          <w:p w14:paraId="1C8E400C" w14:textId="77777777" w:rsidR="00873C43" w:rsidRDefault="00873C43" w:rsidP="00ED44F6">
            <w:pPr>
              <w:spacing w:before="120" w:after="120"/>
              <w:jc w:val="center"/>
              <w:rPr>
                <w:b/>
              </w:rPr>
            </w:pPr>
          </w:p>
        </w:tc>
      </w:tr>
      <w:tr w:rsidR="00873C43" w14:paraId="49F00DF6" w14:textId="77777777" w:rsidTr="0075191D">
        <w:tc>
          <w:tcPr>
            <w:tcW w:w="9350" w:type="dxa"/>
          </w:tcPr>
          <w:p w14:paraId="47A2C1C2" w14:textId="77777777" w:rsidR="00873C43" w:rsidRDefault="00873C43" w:rsidP="00ED44F6">
            <w:pPr>
              <w:spacing w:before="120" w:after="120"/>
              <w:jc w:val="center"/>
              <w:rPr>
                <w:b/>
              </w:rPr>
            </w:pPr>
          </w:p>
        </w:tc>
      </w:tr>
      <w:tr w:rsidR="00873C43" w14:paraId="57A94FB1" w14:textId="77777777" w:rsidTr="0075191D">
        <w:tc>
          <w:tcPr>
            <w:tcW w:w="9350" w:type="dxa"/>
          </w:tcPr>
          <w:p w14:paraId="19547215" w14:textId="77777777" w:rsidR="00873C43" w:rsidRDefault="00873C43" w:rsidP="00ED44F6">
            <w:pPr>
              <w:spacing w:before="120" w:after="120"/>
              <w:jc w:val="center"/>
              <w:rPr>
                <w:b/>
              </w:rPr>
            </w:pPr>
          </w:p>
        </w:tc>
      </w:tr>
      <w:tr w:rsidR="00873C43" w14:paraId="169FA9B5" w14:textId="77777777" w:rsidTr="0075191D">
        <w:tc>
          <w:tcPr>
            <w:tcW w:w="9350" w:type="dxa"/>
          </w:tcPr>
          <w:p w14:paraId="15631EC2" w14:textId="77777777" w:rsidR="00873C43" w:rsidRDefault="00873C43" w:rsidP="00ED44F6">
            <w:pPr>
              <w:spacing w:before="120" w:after="120"/>
              <w:jc w:val="center"/>
              <w:rPr>
                <w:b/>
              </w:rPr>
            </w:pPr>
          </w:p>
        </w:tc>
      </w:tr>
      <w:tr w:rsidR="00873C43" w14:paraId="1DF14ABC" w14:textId="77777777" w:rsidTr="0075191D">
        <w:tc>
          <w:tcPr>
            <w:tcW w:w="9350" w:type="dxa"/>
          </w:tcPr>
          <w:p w14:paraId="063E4532" w14:textId="77777777" w:rsidR="00873C43" w:rsidRDefault="00873C43" w:rsidP="00ED44F6">
            <w:pPr>
              <w:spacing w:before="120" w:after="120"/>
              <w:jc w:val="center"/>
              <w:rPr>
                <w:b/>
              </w:rPr>
            </w:pPr>
          </w:p>
        </w:tc>
      </w:tr>
      <w:tr w:rsidR="00873C43" w14:paraId="68859FD4" w14:textId="77777777" w:rsidTr="0075191D">
        <w:tc>
          <w:tcPr>
            <w:tcW w:w="9350" w:type="dxa"/>
          </w:tcPr>
          <w:p w14:paraId="4CCCD148" w14:textId="77777777" w:rsidR="00873C43" w:rsidRDefault="00873C43" w:rsidP="00ED44F6">
            <w:pPr>
              <w:spacing w:before="120" w:after="120"/>
              <w:jc w:val="center"/>
              <w:rPr>
                <w:b/>
              </w:rPr>
            </w:pPr>
          </w:p>
        </w:tc>
      </w:tr>
      <w:tr w:rsidR="00873C43" w14:paraId="76768E70" w14:textId="77777777" w:rsidTr="0075191D">
        <w:tc>
          <w:tcPr>
            <w:tcW w:w="9350" w:type="dxa"/>
          </w:tcPr>
          <w:p w14:paraId="69517EB3" w14:textId="77777777" w:rsidR="00873C43" w:rsidRDefault="00873C43" w:rsidP="00ED44F6">
            <w:pPr>
              <w:spacing w:before="120" w:after="120"/>
              <w:jc w:val="center"/>
              <w:rPr>
                <w:b/>
              </w:rPr>
            </w:pPr>
          </w:p>
        </w:tc>
      </w:tr>
      <w:tr w:rsidR="00873C43" w14:paraId="5A7CDB17" w14:textId="77777777" w:rsidTr="0075191D">
        <w:tc>
          <w:tcPr>
            <w:tcW w:w="9350" w:type="dxa"/>
          </w:tcPr>
          <w:p w14:paraId="3D4350BB" w14:textId="77777777" w:rsidR="00873C43" w:rsidRDefault="00873C43" w:rsidP="00ED44F6">
            <w:pPr>
              <w:spacing w:before="120" w:after="120"/>
              <w:jc w:val="center"/>
              <w:rPr>
                <w:b/>
              </w:rPr>
            </w:pPr>
          </w:p>
        </w:tc>
      </w:tr>
      <w:tr w:rsidR="00873C43" w14:paraId="7DC1D382" w14:textId="77777777" w:rsidTr="0075191D">
        <w:tc>
          <w:tcPr>
            <w:tcW w:w="9350" w:type="dxa"/>
          </w:tcPr>
          <w:p w14:paraId="02EDF44D" w14:textId="77777777" w:rsidR="00873C43" w:rsidRDefault="00873C43" w:rsidP="00ED44F6">
            <w:pPr>
              <w:spacing w:before="120" w:after="120"/>
              <w:jc w:val="center"/>
              <w:rPr>
                <w:b/>
              </w:rPr>
            </w:pPr>
          </w:p>
        </w:tc>
      </w:tr>
      <w:tr w:rsidR="00873C43" w14:paraId="0B249E96" w14:textId="77777777" w:rsidTr="0075191D">
        <w:tc>
          <w:tcPr>
            <w:tcW w:w="9350" w:type="dxa"/>
          </w:tcPr>
          <w:p w14:paraId="0FDC2282" w14:textId="77777777" w:rsidR="00873C43" w:rsidRDefault="00873C43" w:rsidP="00ED44F6">
            <w:pPr>
              <w:spacing w:before="120" w:after="120"/>
              <w:jc w:val="center"/>
              <w:rPr>
                <w:b/>
              </w:rPr>
            </w:pPr>
          </w:p>
        </w:tc>
      </w:tr>
      <w:tr w:rsidR="00873C43" w14:paraId="590D8E46" w14:textId="77777777" w:rsidTr="0075191D">
        <w:tc>
          <w:tcPr>
            <w:tcW w:w="9350" w:type="dxa"/>
          </w:tcPr>
          <w:p w14:paraId="16E48D4D" w14:textId="77777777" w:rsidR="00873C43" w:rsidRDefault="00873C43" w:rsidP="00ED44F6">
            <w:pPr>
              <w:spacing w:before="120" w:after="120"/>
              <w:jc w:val="center"/>
              <w:rPr>
                <w:b/>
              </w:rPr>
            </w:pPr>
          </w:p>
        </w:tc>
      </w:tr>
      <w:tr w:rsidR="00873C43" w14:paraId="4C1DFD66" w14:textId="77777777" w:rsidTr="0075191D">
        <w:tc>
          <w:tcPr>
            <w:tcW w:w="9350" w:type="dxa"/>
          </w:tcPr>
          <w:p w14:paraId="78180252" w14:textId="77777777" w:rsidR="00873C43" w:rsidRDefault="00873C43" w:rsidP="00ED44F6">
            <w:pPr>
              <w:spacing w:before="120" w:after="120"/>
              <w:jc w:val="center"/>
              <w:rPr>
                <w:b/>
              </w:rPr>
            </w:pPr>
          </w:p>
        </w:tc>
      </w:tr>
      <w:tr w:rsidR="00873C43" w14:paraId="4AA8AECC" w14:textId="77777777" w:rsidTr="0075191D">
        <w:tc>
          <w:tcPr>
            <w:tcW w:w="9350" w:type="dxa"/>
          </w:tcPr>
          <w:p w14:paraId="358F0467" w14:textId="77777777" w:rsidR="00873C43" w:rsidRDefault="00873C43" w:rsidP="00ED44F6">
            <w:pPr>
              <w:spacing w:before="120" w:after="120"/>
              <w:jc w:val="center"/>
              <w:rPr>
                <w:b/>
              </w:rPr>
            </w:pPr>
          </w:p>
        </w:tc>
      </w:tr>
      <w:tr w:rsidR="00873C43" w14:paraId="63330ACB" w14:textId="77777777" w:rsidTr="0075191D">
        <w:tc>
          <w:tcPr>
            <w:tcW w:w="9350" w:type="dxa"/>
          </w:tcPr>
          <w:p w14:paraId="4446979C" w14:textId="77777777" w:rsidR="00873C43" w:rsidRDefault="00873C43" w:rsidP="00ED44F6">
            <w:pPr>
              <w:spacing w:before="120" w:after="120"/>
              <w:jc w:val="center"/>
              <w:rPr>
                <w:b/>
              </w:rPr>
            </w:pPr>
          </w:p>
        </w:tc>
      </w:tr>
      <w:tr w:rsidR="00873C43" w14:paraId="723A015D" w14:textId="77777777" w:rsidTr="0075191D">
        <w:tc>
          <w:tcPr>
            <w:tcW w:w="9350" w:type="dxa"/>
          </w:tcPr>
          <w:p w14:paraId="383206C2" w14:textId="77777777" w:rsidR="00873C43" w:rsidRDefault="00873C43" w:rsidP="00ED44F6">
            <w:pPr>
              <w:spacing w:before="120" w:after="120"/>
              <w:jc w:val="center"/>
              <w:rPr>
                <w:b/>
              </w:rPr>
            </w:pPr>
          </w:p>
        </w:tc>
      </w:tr>
      <w:tr w:rsidR="00873C43" w14:paraId="30B845F5" w14:textId="77777777" w:rsidTr="0075191D">
        <w:tc>
          <w:tcPr>
            <w:tcW w:w="9350" w:type="dxa"/>
          </w:tcPr>
          <w:p w14:paraId="3653322A" w14:textId="77777777" w:rsidR="00873C43" w:rsidRDefault="00873C43" w:rsidP="00ED44F6">
            <w:pPr>
              <w:spacing w:before="120" w:after="120"/>
              <w:jc w:val="center"/>
              <w:rPr>
                <w:b/>
              </w:rPr>
            </w:pPr>
          </w:p>
        </w:tc>
      </w:tr>
      <w:tr w:rsidR="00873C43" w14:paraId="1C08A5D8" w14:textId="77777777" w:rsidTr="0075191D">
        <w:tc>
          <w:tcPr>
            <w:tcW w:w="9350" w:type="dxa"/>
          </w:tcPr>
          <w:p w14:paraId="28609389" w14:textId="77777777" w:rsidR="00873C43" w:rsidRDefault="00873C43" w:rsidP="00ED44F6">
            <w:pPr>
              <w:spacing w:before="120" w:after="120"/>
              <w:jc w:val="center"/>
              <w:rPr>
                <w:b/>
              </w:rPr>
            </w:pPr>
          </w:p>
        </w:tc>
      </w:tr>
      <w:tr w:rsidR="00873C43" w14:paraId="2D994E18" w14:textId="77777777" w:rsidTr="0075191D">
        <w:tc>
          <w:tcPr>
            <w:tcW w:w="9350" w:type="dxa"/>
          </w:tcPr>
          <w:p w14:paraId="12CF165B" w14:textId="77777777" w:rsidR="00873C43" w:rsidRDefault="00873C43" w:rsidP="00ED44F6">
            <w:pPr>
              <w:spacing w:before="120" w:after="120"/>
              <w:jc w:val="center"/>
              <w:rPr>
                <w:b/>
              </w:rPr>
            </w:pPr>
          </w:p>
        </w:tc>
      </w:tr>
    </w:tbl>
    <w:p w14:paraId="57282EDB" w14:textId="77777777" w:rsidR="00933FA9" w:rsidRPr="006E6465" w:rsidRDefault="00933FA9" w:rsidP="00ED44F6">
      <w:pPr>
        <w:spacing w:before="120" w:after="120" w:line="240" w:lineRule="auto"/>
        <w:rPr>
          <w:rFonts w:ascii="Times New Roman" w:hAnsi="Times New Roman" w:cs="Times New Roman"/>
          <w:color w:val="000000" w:themeColor="text1"/>
          <w:sz w:val="24"/>
          <w:szCs w:val="24"/>
        </w:rPr>
      </w:pPr>
    </w:p>
    <w:p w14:paraId="3B9A69CA" w14:textId="77777777" w:rsidR="00933FA9" w:rsidRPr="006E6465" w:rsidRDefault="00933FA9" w:rsidP="00ED44F6">
      <w:pPr>
        <w:spacing w:before="120" w:after="120" w:line="240" w:lineRule="auto"/>
        <w:rPr>
          <w:rFonts w:ascii="Times New Roman" w:hAnsi="Times New Roman" w:cs="Times New Roman"/>
          <w:color w:val="000000" w:themeColor="text1"/>
          <w:sz w:val="24"/>
          <w:szCs w:val="24"/>
        </w:rPr>
      </w:pPr>
    </w:p>
    <w:p w14:paraId="2DD9493E" w14:textId="66174599" w:rsidR="00933FA9" w:rsidRPr="006E6465" w:rsidRDefault="00933FA9" w:rsidP="00ED44F6">
      <w:pPr>
        <w:spacing w:before="120" w:after="120" w:line="240" w:lineRule="auto"/>
        <w:rPr>
          <w:rFonts w:ascii="Times New Roman" w:hAnsi="Times New Roman" w:cs="Times New Roman"/>
          <w:color w:val="000000" w:themeColor="text1"/>
          <w:sz w:val="24"/>
          <w:szCs w:val="24"/>
        </w:rPr>
      </w:pPr>
      <w:r w:rsidRPr="006E6465">
        <w:rPr>
          <w:rFonts w:ascii="Times New Roman" w:hAnsi="Times New Roman" w:cs="Times New Roman"/>
          <w:b/>
          <w:color w:val="000000" w:themeColor="text1"/>
          <w:sz w:val="24"/>
          <w:szCs w:val="24"/>
        </w:rPr>
        <w:t>Điểm:</w:t>
      </w:r>
      <w:r w:rsidRPr="006E6465">
        <w:rPr>
          <w:rFonts w:ascii="Times New Roman" w:hAnsi="Times New Roman" w:cs="Times New Roman"/>
          <w:color w:val="000000" w:themeColor="text1"/>
          <w:sz w:val="24"/>
          <w:szCs w:val="24"/>
        </w:rPr>
        <w:t xml:space="preserve">           (Bằng chữ:            )</w:t>
      </w:r>
    </w:p>
    <w:p w14:paraId="22F8C766" w14:textId="77777777" w:rsidR="00EF4449" w:rsidRPr="006E6465" w:rsidRDefault="00EF4449" w:rsidP="00ED44F6">
      <w:pPr>
        <w:spacing w:before="120" w:after="120" w:line="240" w:lineRule="auto"/>
        <w:rPr>
          <w:rFonts w:ascii="Times New Roman" w:hAnsi="Times New Roman" w:cs="Times New Roman"/>
          <w:sz w:val="24"/>
          <w:szCs w:val="24"/>
        </w:rPr>
      </w:pPr>
    </w:p>
    <w:p w14:paraId="0D18C199" w14:textId="77777777" w:rsidR="008541D9" w:rsidRPr="006E6465" w:rsidRDefault="00933FA9" w:rsidP="00ED44F6">
      <w:pPr>
        <w:spacing w:before="120" w:after="120" w:line="240" w:lineRule="auto"/>
        <w:jc w:val="right"/>
        <w:rPr>
          <w:rFonts w:ascii="Times New Roman" w:hAnsi="Times New Roman" w:cs="Times New Roman"/>
          <w:sz w:val="24"/>
          <w:szCs w:val="24"/>
        </w:rPr>
        <w:sectPr w:rsidR="008541D9" w:rsidRPr="006E6465">
          <w:pgSz w:w="12240" w:h="15840"/>
          <w:pgMar w:top="1440" w:right="1440" w:bottom="1440" w:left="1440" w:header="720" w:footer="720" w:gutter="0"/>
          <w:cols w:space="720"/>
          <w:docGrid w:linePitch="360"/>
        </w:sectPr>
      </w:pPr>
      <w:r w:rsidRPr="006E6465">
        <w:rPr>
          <w:rFonts w:ascii="Times New Roman" w:hAnsi="Times New Roman" w:cs="Times New Roman"/>
          <w:sz w:val="24"/>
          <w:szCs w:val="24"/>
        </w:rPr>
        <w:t>Ngày ….tháng ….năm 2024</w:t>
      </w:r>
    </w:p>
    <w:p w14:paraId="09C7D3A4" w14:textId="19F29610" w:rsidR="008541D9" w:rsidRDefault="008541D9" w:rsidP="00ED44F6">
      <w:pPr>
        <w:spacing w:before="120" w:after="120" w:line="240" w:lineRule="auto"/>
        <w:jc w:val="center"/>
        <w:rPr>
          <w:rFonts w:ascii="Times New Roman" w:hAnsi="Times New Roman" w:cs="Times New Roman"/>
          <w:b/>
          <w:color w:val="000000" w:themeColor="text1"/>
          <w:sz w:val="28"/>
          <w:szCs w:val="32"/>
        </w:rPr>
      </w:pPr>
      <w:r w:rsidRPr="000D0FDE">
        <w:rPr>
          <w:rFonts w:ascii="Times New Roman" w:hAnsi="Times New Roman" w:cs="Times New Roman"/>
          <w:b/>
          <w:color w:val="000000" w:themeColor="text1"/>
          <w:sz w:val="28"/>
          <w:szCs w:val="32"/>
        </w:rPr>
        <w:lastRenderedPageBreak/>
        <w:t>NHẬN XÉT CỦA NGƯỜI PHẢN BIỆN</w:t>
      </w:r>
    </w:p>
    <w:p w14:paraId="1DECF5FA" w14:textId="77777777" w:rsidR="00E6167A" w:rsidRPr="000D0FDE" w:rsidRDefault="00E6167A" w:rsidP="00ED44F6">
      <w:pPr>
        <w:spacing w:before="120" w:after="120" w:line="240" w:lineRule="auto"/>
        <w:jc w:val="center"/>
        <w:rPr>
          <w:rFonts w:ascii="Times New Roman" w:hAnsi="Times New Roman" w:cs="Times New Roman"/>
          <w:b/>
          <w:color w:val="000000" w:themeColor="text1"/>
          <w:sz w:val="28"/>
          <w:szCs w:val="32"/>
        </w:rPr>
      </w:pPr>
    </w:p>
    <w:tbl>
      <w:tblPr>
        <w:tblStyle w:val="TableGrid"/>
        <w:tblW w:w="9350" w:type="dxa"/>
        <w:tblInd w:w="-15" w:type="dxa"/>
        <w:tblBorders>
          <w:top w:val="dashSmallGap" w:sz="4" w:space="0" w:color="auto"/>
          <w:left w:val="none" w:sz="0" w:space="0" w:color="auto"/>
          <w:bottom w:val="dashSmallGap" w:sz="4" w:space="0" w:color="auto"/>
          <w:right w:val="none" w:sz="0" w:space="0" w:color="auto"/>
          <w:insideH w:val="dashSmallGap" w:sz="4" w:space="0" w:color="auto"/>
        </w:tblBorders>
        <w:tblLook w:val="04A0" w:firstRow="1" w:lastRow="0" w:firstColumn="1" w:lastColumn="0" w:noHBand="0" w:noVBand="1"/>
      </w:tblPr>
      <w:tblGrid>
        <w:gridCol w:w="9350"/>
      </w:tblGrid>
      <w:tr w:rsidR="00873C43" w14:paraId="0DC4425F" w14:textId="77777777" w:rsidTr="0075191D">
        <w:tc>
          <w:tcPr>
            <w:tcW w:w="9350" w:type="dxa"/>
          </w:tcPr>
          <w:p w14:paraId="3B5D8501" w14:textId="77777777" w:rsidR="00873C43" w:rsidRDefault="00873C43" w:rsidP="00ED44F6">
            <w:pPr>
              <w:spacing w:before="120" w:after="120"/>
              <w:jc w:val="center"/>
              <w:rPr>
                <w:b/>
              </w:rPr>
            </w:pPr>
          </w:p>
        </w:tc>
      </w:tr>
      <w:tr w:rsidR="00873C43" w14:paraId="6441CC59" w14:textId="77777777" w:rsidTr="0075191D">
        <w:tc>
          <w:tcPr>
            <w:tcW w:w="9350" w:type="dxa"/>
          </w:tcPr>
          <w:p w14:paraId="3D32E32B" w14:textId="77777777" w:rsidR="00873C43" w:rsidRDefault="00873C43" w:rsidP="00ED44F6">
            <w:pPr>
              <w:spacing w:before="120" w:after="120"/>
              <w:jc w:val="center"/>
              <w:rPr>
                <w:b/>
              </w:rPr>
            </w:pPr>
          </w:p>
        </w:tc>
      </w:tr>
      <w:tr w:rsidR="00873C43" w14:paraId="5A5FF317" w14:textId="77777777" w:rsidTr="0075191D">
        <w:tc>
          <w:tcPr>
            <w:tcW w:w="9350" w:type="dxa"/>
          </w:tcPr>
          <w:p w14:paraId="4B496978" w14:textId="77777777" w:rsidR="00873C43" w:rsidRDefault="00873C43" w:rsidP="00ED44F6">
            <w:pPr>
              <w:spacing w:before="120" w:after="120"/>
              <w:jc w:val="center"/>
              <w:rPr>
                <w:b/>
              </w:rPr>
            </w:pPr>
          </w:p>
        </w:tc>
      </w:tr>
      <w:tr w:rsidR="00873C43" w14:paraId="73F097BD" w14:textId="77777777" w:rsidTr="0075191D">
        <w:tc>
          <w:tcPr>
            <w:tcW w:w="9350" w:type="dxa"/>
          </w:tcPr>
          <w:p w14:paraId="2DFD92AC" w14:textId="77777777" w:rsidR="00873C43" w:rsidRDefault="00873C43" w:rsidP="00ED44F6">
            <w:pPr>
              <w:spacing w:before="120" w:after="120"/>
              <w:jc w:val="center"/>
              <w:rPr>
                <w:b/>
              </w:rPr>
            </w:pPr>
          </w:p>
        </w:tc>
      </w:tr>
      <w:tr w:rsidR="00873C43" w14:paraId="6A3FFA4E" w14:textId="77777777" w:rsidTr="0075191D">
        <w:tc>
          <w:tcPr>
            <w:tcW w:w="9350" w:type="dxa"/>
          </w:tcPr>
          <w:p w14:paraId="6FFA23E5" w14:textId="77777777" w:rsidR="00873C43" w:rsidRDefault="00873C43" w:rsidP="00ED44F6">
            <w:pPr>
              <w:spacing w:before="120" w:after="120"/>
              <w:jc w:val="center"/>
              <w:rPr>
                <w:b/>
              </w:rPr>
            </w:pPr>
          </w:p>
        </w:tc>
      </w:tr>
      <w:tr w:rsidR="00873C43" w14:paraId="48F5D19A" w14:textId="77777777" w:rsidTr="0075191D">
        <w:tc>
          <w:tcPr>
            <w:tcW w:w="9350" w:type="dxa"/>
          </w:tcPr>
          <w:p w14:paraId="337274C1" w14:textId="77777777" w:rsidR="00873C43" w:rsidRDefault="00873C43" w:rsidP="00ED44F6">
            <w:pPr>
              <w:spacing w:before="120" w:after="120"/>
              <w:jc w:val="center"/>
              <w:rPr>
                <w:b/>
              </w:rPr>
            </w:pPr>
          </w:p>
        </w:tc>
      </w:tr>
      <w:tr w:rsidR="00873C43" w14:paraId="7E49F2FC" w14:textId="77777777" w:rsidTr="0075191D">
        <w:tc>
          <w:tcPr>
            <w:tcW w:w="9350" w:type="dxa"/>
          </w:tcPr>
          <w:p w14:paraId="1976D159" w14:textId="77777777" w:rsidR="00873C43" w:rsidRDefault="00873C43" w:rsidP="00ED44F6">
            <w:pPr>
              <w:spacing w:before="120" w:after="120"/>
              <w:jc w:val="center"/>
              <w:rPr>
                <w:b/>
              </w:rPr>
            </w:pPr>
          </w:p>
        </w:tc>
      </w:tr>
      <w:tr w:rsidR="00873C43" w14:paraId="5088100D" w14:textId="77777777" w:rsidTr="0075191D">
        <w:tc>
          <w:tcPr>
            <w:tcW w:w="9350" w:type="dxa"/>
          </w:tcPr>
          <w:p w14:paraId="75FB9B77" w14:textId="77777777" w:rsidR="00873C43" w:rsidRDefault="00873C43" w:rsidP="00ED44F6">
            <w:pPr>
              <w:spacing w:before="120" w:after="120"/>
              <w:jc w:val="center"/>
              <w:rPr>
                <w:b/>
              </w:rPr>
            </w:pPr>
          </w:p>
        </w:tc>
      </w:tr>
      <w:tr w:rsidR="00873C43" w14:paraId="42A278A3" w14:textId="77777777" w:rsidTr="0075191D">
        <w:tc>
          <w:tcPr>
            <w:tcW w:w="9350" w:type="dxa"/>
          </w:tcPr>
          <w:p w14:paraId="0EDCAB40" w14:textId="77777777" w:rsidR="00873C43" w:rsidRDefault="00873C43" w:rsidP="00ED44F6">
            <w:pPr>
              <w:spacing w:before="120" w:after="120"/>
              <w:jc w:val="center"/>
              <w:rPr>
                <w:b/>
              </w:rPr>
            </w:pPr>
          </w:p>
        </w:tc>
      </w:tr>
      <w:tr w:rsidR="00873C43" w14:paraId="4BEA3228" w14:textId="77777777" w:rsidTr="0075191D">
        <w:tc>
          <w:tcPr>
            <w:tcW w:w="9350" w:type="dxa"/>
          </w:tcPr>
          <w:p w14:paraId="6DFADC81" w14:textId="77777777" w:rsidR="00873C43" w:rsidRDefault="00873C43" w:rsidP="00ED44F6">
            <w:pPr>
              <w:spacing w:before="120" w:after="120"/>
              <w:jc w:val="center"/>
              <w:rPr>
                <w:b/>
              </w:rPr>
            </w:pPr>
          </w:p>
        </w:tc>
      </w:tr>
      <w:tr w:rsidR="00873C43" w14:paraId="0ABDDFFC" w14:textId="77777777" w:rsidTr="0075191D">
        <w:tc>
          <w:tcPr>
            <w:tcW w:w="9350" w:type="dxa"/>
          </w:tcPr>
          <w:p w14:paraId="7292F495" w14:textId="77777777" w:rsidR="00873C43" w:rsidRDefault="00873C43" w:rsidP="00ED44F6">
            <w:pPr>
              <w:spacing w:before="120" w:after="120"/>
              <w:jc w:val="center"/>
              <w:rPr>
                <w:b/>
              </w:rPr>
            </w:pPr>
          </w:p>
        </w:tc>
      </w:tr>
      <w:tr w:rsidR="00873C43" w14:paraId="765F99E3" w14:textId="77777777" w:rsidTr="0075191D">
        <w:tc>
          <w:tcPr>
            <w:tcW w:w="9350" w:type="dxa"/>
          </w:tcPr>
          <w:p w14:paraId="314670BC" w14:textId="77777777" w:rsidR="00873C43" w:rsidRDefault="00873C43" w:rsidP="00ED44F6">
            <w:pPr>
              <w:spacing w:before="120" w:after="120"/>
              <w:jc w:val="center"/>
              <w:rPr>
                <w:b/>
              </w:rPr>
            </w:pPr>
          </w:p>
        </w:tc>
      </w:tr>
      <w:tr w:rsidR="00873C43" w14:paraId="1DDD74A7" w14:textId="77777777" w:rsidTr="0075191D">
        <w:tc>
          <w:tcPr>
            <w:tcW w:w="9350" w:type="dxa"/>
          </w:tcPr>
          <w:p w14:paraId="4C9F7F24" w14:textId="77777777" w:rsidR="00873C43" w:rsidRDefault="00873C43" w:rsidP="00ED44F6">
            <w:pPr>
              <w:spacing w:before="120" w:after="120"/>
              <w:jc w:val="center"/>
              <w:rPr>
                <w:b/>
              </w:rPr>
            </w:pPr>
          </w:p>
        </w:tc>
      </w:tr>
      <w:tr w:rsidR="00873C43" w14:paraId="1009560E" w14:textId="77777777" w:rsidTr="0075191D">
        <w:tc>
          <w:tcPr>
            <w:tcW w:w="9350" w:type="dxa"/>
          </w:tcPr>
          <w:p w14:paraId="53D0E5B6" w14:textId="77777777" w:rsidR="00873C43" w:rsidRDefault="00873C43" w:rsidP="00ED44F6">
            <w:pPr>
              <w:spacing w:before="120" w:after="120"/>
              <w:jc w:val="center"/>
              <w:rPr>
                <w:b/>
              </w:rPr>
            </w:pPr>
          </w:p>
        </w:tc>
      </w:tr>
      <w:tr w:rsidR="00873C43" w14:paraId="48691ECD" w14:textId="77777777" w:rsidTr="0075191D">
        <w:tc>
          <w:tcPr>
            <w:tcW w:w="9350" w:type="dxa"/>
          </w:tcPr>
          <w:p w14:paraId="51370FE2" w14:textId="77777777" w:rsidR="00873C43" w:rsidRDefault="00873C43" w:rsidP="00ED44F6">
            <w:pPr>
              <w:spacing w:before="120" w:after="120"/>
              <w:jc w:val="center"/>
              <w:rPr>
                <w:b/>
              </w:rPr>
            </w:pPr>
          </w:p>
        </w:tc>
      </w:tr>
      <w:tr w:rsidR="00873C43" w14:paraId="4B5B2ECF" w14:textId="77777777" w:rsidTr="0075191D">
        <w:tc>
          <w:tcPr>
            <w:tcW w:w="9350" w:type="dxa"/>
          </w:tcPr>
          <w:p w14:paraId="03CF862D" w14:textId="77777777" w:rsidR="00873C43" w:rsidRDefault="00873C43" w:rsidP="00ED44F6">
            <w:pPr>
              <w:spacing w:before="120" w:after="120"/>
              <w:jc w:val="center"/>
              <w:rPr>
                <w:b/>
              </w:rPr>
            </w:pPr>
          </w:p>
        </w:tc>
      </w:tr>
      <w:tr w:rsidR="00873C43" w14:paraId="4B4F0AAD" w14:textId="77777777" w:rsidTr="0075191D">
        <w:tc>
          <w:tcPr>
            <w:tcW w:w="9350" w:type="dxa"/>
          </w:tcPr>
          <w:p w14:paraId="041F9977" w14:textId="77777777" w:rsidR="00873C43" w:rsidRDefault="00873C43" w:rsidP="00ED44F6">
            <w:pPr>
              <w:spacing w:before="120" w:after="120"/>
              <w:jc w:val="center"/>
              <w:rPr>
                <w:b/>
              </w:rPr>
            </w:pPr>
          </w:p>
        </w:tc>
      </w:tr>
      <w:tr w:rsidR="00873C43" w14:paraId="290F70C3" w14:textId="77777777" w:rsidTr="0075191D">
        <w:tc>
          <w:tcPr>
            <w:tcW w:w="9350" w:type="dxa"/>
          </w:tcPr>
          <w:p w14:paraId="32595B47" w14:textId="77777777" w:rsidR="00873C43" w:rsidRDefault="00873C43" w:rsidP="00ED44F6">
            <w:pPr>
              <w:spacing w:before="120" w:after="120"/>
              <w:jc w:val="center"/>
              <w:rPr>
                <w:b/>
              </w:rPr>
            </w:pPr>
          </w:p>
        </w:tc>
      </w:tr>
      <w:tr w:rsidR="00873C43" w14:paraId="6669B2BE" w14:textId="77777777" w:rsidTr="0075191D">
        <w:tc>
          <w:tcPr>
            <w:tcW w:w="9350" w:type="dxa"/>
          </w:tcPr>
          <w:p w14:paraId="5065A4A2" w14:textId="77777777" w:rsidR="00873C43" w:rsidRDefault="00873C43" w:rsidP="00ED44F6">
            <w:pPr>
              <w:spacing w:before="120" w:after="120"/>
              <w:jc w:val="center"/>
              <w:rPr>
                <w:b/>
              </w:rPr>
            </w:pPr>
          </w:p>
        </w:tc>
      </w:tr>
      <w:tr w:rsidR="00873C43" w14:paraId="5B2257B0" w14:textId="77777777" w:rsidTr="0075191D">
        <w:tc>
          <w:tcPr>
            <w:tcW w:w="9350" w:type="dxa"/>
          </w:tcPr>
          <w:p w14:paraId="7FFAFF55" w14:textId="77777777" w:rsidR="00873C43" w:rsidRDefault="00873C43" w:rsidP="00ED44F6">
            <w:pPr>
              <w:spacing w:before="120" w:after="120"/>
              <w:jc w:val="center"/>
              <w:rPr>
                <w:b/>
              </w:rPr>
            </w:pPr>
          </w:p>
        </w:tc>
      </w:tr>
      <w:tr w:rsidR="00873C43" w14:paraId="1EA10A7B" w14:textId="77777777" w:rsidTr="0075191D">
        <w:tc>
          <w:tcPr>
            <w:tcW w:w="9350" w:type="dxa"/>
          </w:tcPr>
          <w:p w14:paraId="4F8AE5DC" w14:textId="77777777" w:rsidR="00873C43" w:rsidRDefault="00873C43" w:rsidP="00ED44F6">
            <w:pPr>
              <w:spacing w:before="120" w:after="120"/>
              <w:jc w:val="center"/>
              <w:rPr>
                <w:b/>
              </w:rPr>
            </w:pPr>
          </w:p>
        </w:tc>
      </w:tr>
    </w:tbl>
    <w:p w14:paraId="7A918470" w14:textId="77777777" w:rsidR="008541D9" w:rsidRPr="006E6465" w:rsidRDefault="008541D9" w:rsidP="00ED44F6">
      <w:pPr>
        <w:spacing w:before="120" w:after="120" w:line="240" w:lineRule="auto"/>
        <w:rPr>
          <w:rFonts w:ascii="Times New Roman" w:hAnsi="Times New Roman" w:cs="Times New Roman"/>
          <w:color w:val="000000" w:themeColor="text1"/>
          <w:sz w:val="24"/>
          <w:szCs w:val="24"/>
        </w:rPr>
      </w:pPr>
    </w:p>
    <w:p w14:paraId="4A3D986B" w14:textId="77777777" w:rsidR="008541D9" w:rsidRPr="006E6465" w:rsidRDefault="008541D9" w:rsidP="00ED44F6">
      <w:pPr>
        <w:spacing w:before="120" w:after="120" w:line="240" w:lineRule="auto"/>
        <w:rPr>
          <w:rFonts w:ascii="Times New Roman" w:hAnsi="Times New Roman" w:cs="Times New Roman"/>
          <w:color w:val="000000" w:themeColor="text1"/>
          <w:sz w:val="24"/>
          <w:szCs w:val="24"/>
        </w:rPr>
      </w:pPr>
    </w:p>
    <w:p w14:paraId="380D1E28" w14:textId="77777777" w:rsidR="008541D9" w:rsidRPr="006E6465" w:rsidRDefault="008541D9" w:rsidP="00ED44F6">
      <w:pPr>
        <w:spacing w:before="120" w:after="120" w:line="240" w:lineRule="auto"/>
        <w:rPr>
          <w:rFonts w:ascii="Times New Roman" w:hAnsi="Times New Roman" w:cs="Times New Roman"/>
          <w:color w:val="000000" w:themeColor="text1"/>
          <w:sz w:val="24"/>
          <w:szCs w:val="24"/>
        </w:rPr>
      </w:pPr>
    </w:p>
    <w:p w14:paraId="6A4AC3D6" w14:textId="77777777" w:rsidR="008541D9" w:rsidRPr="006E6465" w:rsidRDefault="008541D9" w:rsidP="00ED44F6">
      <w:pPr>
        <w:spacing w:before="120" w:after="120" w:line="240" w:lineRule="auto"/>
        <w:rPr>
          <w:rFonts w:ascii="Times New Roman" w:hAnsi="Times New Roman" w:cs="Times New Roman"/>
          <w:color w:val="000000" w:themeColor="text1"/>
          <w:sz w:val="24"/>
          <w:szCs w:val="24"/>
        </w:rPr>
      </w:pPr>
      <w:r w:rsidRPr="006E6465">
        <w:rPr>
          <w:rFonts w:ascii="Times New Roman" w:hAnsi="Times New Roman" w:cs="Times New Roman"/>
          <w:b/>
          <w:color w:val="000000" w:themeColor="text1"/>
          <w:sz w:val="24"/>
          <w:szCs w:val="24"/>
        </w:rPr>
        <w:t>Điểm:</w:t>
      </w:r>
      <w:r w:rsidRPr="006E6465">
        <w:rPr>
          <w:rFonts w:ascii="Times New Roman" w:hAnsi="Times New Roman" w:cs="Times New Roman"/>
          <w:color w:val="000000" w:themeColor="text1"/>
          <w:sz w:val="24"/>
          <w:szCs w:val="24"/>
        </w:rPr>
        <w:t xml:space="preserve">           (Bằng chữ:            )</w:t>
      </w:r>
    </w:p>
    <w:p w14:paraId="5147EABE" w14:textId="77777777" w:rsidR="008541D9" w:rsidRPr="006E6465" w:rsidRDefault="008541D9" w:rsidP="00ED44F6">
      <w:pPr>
        <w:spacing w:before="120" w:after="120" w:line="240" w:lineRule="auto"/>
        <w:rPr>
          <w:rFonts w:ascii="Times New Roman" w:hAnsi="Times New Roman" w:cs="Times New Roman"/>
          <w:sz w:val="24"/>
          <w:szCs w:val="24"/>
        </w:rPr>
      </w:pPr>
    </w:p>
    <w:p w14:paraId="4F055A7B" w14:textId="77777777" w:rsidR="008541D9" w:rsidRPr="006E6465" w:rsidRDefault="008541D9" w:rsidP="00ED44F6">
      <w:pPr>
        <w:spacing w:before="120" w:after="120" w:line="240" w:lineRule="auto"/>
        <w:jc w:val="right"/>
        <w:rPr>
          <w:rFonts w:ascii="Times New Roman" w:hAnsi="Times New Roman" w:cs="Times New Roman"/>
          <w:sz w:val="24"/>
          <w:szCs w:val="24"/>
        </w:rPr>
      </w:pPr>
      <w:r w:rsidRPr="006E6465">
        <w:rPr>
          <w:rFonts w:ascii="Times New Roman" w:hAnsi="Times New Roman" w:cs="Times New Roman"/>
          <w:sz w:val="24"/>
          <w:szCs w:val="24"/>
        </w:rPr>
        <w:lastRenderedPageBreak/>
        <w:t>Ngày ….tháng ….năm 2024</w:t>
      </w:r>
    </w:p>
    <w:p w14:paraId="04053944" w14:textId="77777777" w:rsidR="0013411D" w:rsidRPr="006E6465" w:rsidRDefault="0013411D" w:rsidP="00ED44F6">
      <w:pPr>
        <w:spacing w:before="120" w:after="120" w:line="240" w:lineRule="auto"/>
        <w:jc w:val="right"/>
        <w:rPr>
          <w:rFonts w:ascii="Times New Roman" w:hAnsi="Times New Roman" w:cs="Times New Roman"/>
          <w:sz w:val="24"/>
          <w:szCs w:val="24"/>
        </w:rPr>
        <w:sectPr w:rsidR="0013411D" w:rsidRPr="006E6465">
          <w:pgSz w:w="12240" w:h="15840"/>
          <w:pgMar w:top="1440" w:right="1440" w:bottom="1440" w:left="1440" w:header="720" w:footer="720" w:gutter="0"/>
          <w:cols w:space="720"/>
          <w:docGrid w:linePitch="360"/>
        </w:sectPr>
      </w:pPr>
    </w:p>
    <w:p w14:paraId="2CA4C9C9" w14:textId="3E7A8811" w:rsidR="0013411D" w:rsidRPr="000D0FDE" w:rsidRDefault="0013411D" w:rsidP="00ED44F6">
      <w:pPr>
        <w:spacing w:before="120" w:after="120" w:line="240" w:lineRule="auto"/>
        <w:jc w:val="center"/>
        <w:rPr>
          <w:rFonts w:ascii="Times New Roman" w:hAnsi="Times New Roman" w:cs="Times New Roman"/>
          <w:b/>
          <w:color w:val="000000" w:themeColor="text1"/>
          <w:sz w:val="28"/>
          <w:szCs w:val="32"/>
        </w:rPr>
      </w:pPr>
      <w:r w:rsidRPr="000D0FDE">
        <w:rPr>
          <w:rFonts w:ascii="Times New Roman" w:hAnsi="Times New Roman" w:cs="Times New Roman"/>
          <w:b/>
          <w:color w:val="000000" w:themeColor="text1"/>
          <w:sz w:val="28"/>
          <w:szCs w:val="32"/>
        </w:rPr>
        <w:lastRenderedPageBreak/>
        <w:t>MỤC LỤC</w:t>
      </w:r>
    </w:p>
    <w:p w14:paraId="7E8E79FE" w14:textId="46E7874B" w:rsidR="0013411D" w:rsidRPr="006E6465" w:rsidRDefault="0013411D" w:rsidP="00ED44F6">
      <w:pPr>
        <w:spacing w:before="120" w:after="120" w:line="240" w:lineRule="auto"/>
        <w:jc w:val="both"/>
        <w:rPr>
          <w:rFonts w:ascii="Times New Roman" w:hAnsi="Times New Roman" w:cs="Times New Roman"/>
          <w:sz w:val="26"/>
          <w:szCs w:val="26"/>
        </w:rPr>
      </w:pPr>
      <w:r w:rsidRPr="006E6465">
        <w:rPr>
          <w:rFonts w:ascii="Times New Roman" w:hAnsi="Times New Roman" w:cs="Times New Roman"/>
          <w:sz w:val="26"/>
          <w:szCs w:val="26"/>
        </w:rPr>
        <w:t>Danh mục hình ảnh</w:t>
      </w:r>
      <w:r w:rsidR="000111B5" w:rsidRPr="006E6465">
        <w:rPr>
          <w:rFonts w:ascii="Times New Roman" w:hAnsi="Times New Roman" w:cs="Times New Roman"/>
          <w:sz w:val="26"/>
          <w:szCs w:val="26"/>
        </w:rPr>
        <w:t>………………………………………………………………………….</w:t>
      </w:r>
    </w:p>
    <w:p w14:paraId="26F63FAA" w14:textId="223DAAF0" w:rsidR="0013411D" w:rsidRPr="006E6465" w:rsidRDefault="0013411D" w:rsidP="00ED44F6">
      <w:pPr>
        <w:spacing w:before="120" w:after="120" w:line="240" w:lineRule="auto"/>
        <w:jc w:val="both"/>
        <w:rPr>
          <w:rFonts w:ascii="Times New Roman" w:hAnsi="Times New Roman" w:cs="Times New Roman"/>
          <w:sz w:val="26"/>
          <w:szCs w:val="26"/>
        </w:rPr>
      </w:pPr>
      <w:r w:rsidRPr="006E6465">
        <w:rPr>
          <w:rFonts w:ascii="Times New Roman" w:hAnsi="Times New Roman" w:cs="Times New Roman"/>
          <w:sz w:val="26"/>
          <w:szCs w:val="26"/>
        </w:rPr>
        <w:t>Danh mục bảng biểu</w:t>
      </w:r>
      <w:r w:rsidR="000111B5" w:rsidRPr="006E6465">
        <w:rPr>
          <w:rFonts w:ascii="Times New Roman" w:hAnsi="Times New Roman" w:cs="Times New Roman"/>
          <w:sz w:val="26"/>
          <w:szCs w:val="26"/>
        </w:rPr>
        <w:t>………………………………………………………………………...</w:t>
      </w:r>
    </w:p>
    <w:p w14:paraId="7DC2D042" w14:textId="2EA87B17" w:rsidR="0013411D" w:rsidRPr="006E6465" w:rsidRDefault="0013411D" w:rsidP="00ED44F6">
      <w:pPr>
        <w:spacing w:before="120" w:after="120" w:line="240" w:lineRule="auto"/>
        <w:jc w:val="both"/>
        <w:rPr>
          <w:rFonts w:ascii="Times New Roman" w:hAnsi="Times New Roman" w:cs="Times New Roman"/>
          <w:sz w:val="26"/>
          <w:szCs w:val="26"/>
        </w:rPr>
      </w:pPr>
      <w:r w:rsidRPr="006E6465">
        <w:rPr>
          <w:rFonts w:ascii="Times New Roman" w:hAnsi="Times New Roman" w:cs="Times New Roman"/>
          <w:sz w:val="26"/>
          <w:szCs w:val="26"/>
        </w:rPr>
        <w:t>Thuật ngữ viết tắt</w:t>
      </w:r>
      <w:r w:rsidR="000111B5" w:rsidRPr="006E6465">
        <w:rPr>
          <w:rFonts w:ascii="Times New Roman" w:hAnsi="Times New Roman" w:cs="Times New Roman"/>
          <w:sz w:val="26"/>
          <w:szCs w:val="26"/>
        </w:rPr>
        <w:t>……………………………………………………………………………</w:t>
      </w:r>
    </w:p>
    <w:p w14:paraId="705FC95C" w14:textId="14ADF5CA" w:rsidR="0013411D" w:rsidRPr="006E6465" w:rsidRDefault="0013411D" w:rsidP="00ED44F6">
      <w:pPr>
        <w:spacing w:before="120" w:after="120" w:line="240" w:lineRule="auto"/>
        <w:jc w:val="both"/>
        <w:rPr>
          <w:rFonts w:ascii="Times New Roman" w:hAnsi="Times New Roman" w:cs="Times New Roman"/>
          <w:sz w:val="26"/>
          <w:szCs w:val="26"/>
        </w:rPr>
      </w:pPr>
      <w:r w:rsidRPr="006E6465">
        <w:rPr>
          <w:rFonts w:ascii="Times New Roman" w:hAnsi="Times New Roman" w:cs="Times New Roman"/>
          <w:sz w:val="26"/>
          <w:szCs w:val="26"/>
        </w:rPr>
        <w:t>Mở đầu</w:t>
      </w:r>
      <w:r w:rsidR="000111B5" w:rsidRPr="006E6465">
        <w:rPr>
          <w:rFonts w:ascii="Times New Roman" w:hAnsi="Times New Roman" w:cs="Times New Roman"/>
          <w:sz w:val="26"/>
          <w:szCs w:val="26"/>
        </w:rPr>
        <w:t>……………………………………………………………………………………...</w:t>
      </w:r>
    </w:p>
    <w:p w14:paraId="0752645B" w14:textId="6743B4B7" w:rsidR="0013411D" w:rsidRPr="006E6465" w:rsidRDefault="0013411D" w:rsidP="00ED44F6">
      <w:pPr>
        <w:spacing w:before="120" w:after="120" w:line="240" w:lineRule="auto"/>
        <w:jc w:val="both"/>
        <w:rPr>
          <w:rFonts w:ascii="Times New Roman" w:hAnsi="Times New Roman" w:cs="Times New Roman"/>
          <w:sz w:val="26"/>
          <w:szCs w:val="26"/>
        </w:rPr>
      </w:pPr>
      <w:r w:rsidRPr="006E6465">
        <w:rPr>
          <w:rFonts w:ascii="Times New Roman" w:hAnsi="Times New Roman" w:cs="Times New Roman"/>
          <w:sz w:val="26"/>
          <w:szCs w:val="26"/>
        </w:rPr>
        <w:t>Chưởng 1.</w:t>
      </w:r>
      <w:r w:rsidR="000111B5" w:rsidRPr="006E6465">
        <w:rPr>
          <w:rFonts w:ascii="Times New Roman" w:hAnsi="Times New Roman" w:cs="Times New Roman"/>
          <w:sz w:val="26"/>
          <w:szCs w:val="26"/>
        </w:rPr>
        <w:t xml:space="preserve"> ………………………………………………………………………………….</w:t>
      </w:r>
    </w:p>
    <w:p w14:paraId="72FE7277" w14:textId="56B9F940" w:rsidR="0013411D" w:rsidRPr="006E6465" w:rsidRDefault="0013411D" w:rsidP="00ED44F6">
      <w:pPr>
        <w:spacing w:before="120" w:after="120" w:line="240" w:lineRule="auto"/>
        <w:jc w:val="both"/>
        <w:rPr>
          <w:rFonts w:ascii="Times New Roman" w:hAnsi="Times New Roman" w:cs="Times New Roman"/>
          <w:sz w:val="26"/>
          <w:szCs w:val="26"/>
        </w:rPr>
      </w:pPr>
      <w:r w:rsidRPr="006E6465">
        <w:rPr>
          <w:rFonts w:ascii="Times New Roman" w:hAnsi="Times New Roman" w:cs="Times New Roman"/>
          <w:sz w:val="26"/>
          <w:szCs w:val="26"/>
        </w:rPr>
        <w:t>1.1</w:t>
      </w:r>
      <w:r w:rsidR="000111B5" w:rsidRPr="006E6465">
        <w:rPr>
          <w:rFonts w:ascii="Times New Roman" w:hAnsi="Times New Roman" w:cs="Times New Roman"/>
          <w:sz w:val="26"/>
          <w:szCs w:val="26"/>
        </w:rPr>
        <w:t>…………………………………………………………………………………………..</w:t>
      </w:r>
    </w:p>
    <w:p w14:paraId="4B573A46" w14:textId="2EE700EE" w:rsidR="0013411D" w:rsidRPr="006E6465" w:rsidRDefault="0013411D" w:rsidP="00ED44F6">
      <w:pPr>
        <w:spacing w:before="120" w:after="120" w:line="240" w:lineRule="auto"/>
        <w:jc w:val="both"/>
        <w:rPr>
          <w:rFonts w:ascii="Times New Roman" w:hAnsi="Times New Roman" w:cs="Times New Roman"/>
          <w:sz w:val="26"/>
          <w:szCs w:val="26"/>
        </w:rPr>
      </w:pPr>
      <w:r w:rsidRPr="006E6465">
        <w:rPr>
          <w:rFonts w:ascii="Times New Roman" w:hAnsi="Times New Roman" w:cs="Times New Roman"/>
          <w:sz w:val="26"/>
          <w:szCs w:val="26"/>
        </w:rPr>
        <w:t xml:space="preserve">1.1.1 </w:t>
      </w:r>
      <w:r w:rsidR="000111B5" w:rsidRPr="006E6465">
        <w:rPr>
          <w:rFonts w:ascii="Times New Roman" w:hAnsi="Times New Roman" w:cs="Times New Roman"/>
          <w:sz w:val="26"/>
          <w:szCs w:val="26"/>
        </w:rPr>
        <w:t>………………………………………………………………………………………..</w:t>
      </w:r>
    </w:p>
    <w:p w14:paraId="73533CD2" w14:textId="77777777" w:rsidR="0013411D" w:rsidRPr="006E6465" w:rsidRDefault="0013411D" w:rsidP="00ED44F6">
      <w:pPr>
        <w:spacing w:before="120" w:after="120" w:line="240" w:lineRule="auto"/>
        <w:jc w:val="both"/>
        <w:rPr>
          <w:rFonts w:ascii="Times New Roman" w:hAnsi="Times New Roman" w:cs="Times New Roman"/>
          <w:sz w:val="26"/>
          <w:szCs w:val="26"/>
        </w:rPr>
      </w:pPr>
    </w:p>
    <w:p w14:paraId="5B512BCD" w14:textId="35C5934B" w:rsidR="0013411D" w:rsidRPr="006E6465" w:rsidRDefault="0013411D" w:rsidP="00ED44F6">
      <w:pPr>
        <w:spacing w:before="120" w:after="120" w:line="240" w:lineRule="auto"/>
        <w:jc w:val="both"/>
        <w:rPr>
          <w:rFonts w:ascii="Times New Roman" w:hAnsi="Times New Roman" w:cs="Times New Roman"/>
          <w:sz w:val="26"/>
          <w:szCs w:val="26"/>
        </w:rPr>
      </w:pPr>
      <w:r w:rsidRPr="006E6465">
        <w:rPr>
          <w:rFonts w:ascii="Times New Roman" w:hAnsi="Times New Roman" w:cs="Times New Roman"/>
          <w:sz w:val="26"/>
          <w:szCs w:val="26"/>
        </w:rPr>
        <w:t xml:space="preserve">Kết luận chung </w:t>
      </w:r>
      <w:r w:rsidR="000111B5" w:rsidRPr="006E6465">
        <w:rPr>
          <w:rFonts w:ascii="Times New Roman" w:hAnsi="Times New Roman" w:cs="Times New Roman"/>
          <w:sz w:val="26"/>
          <w:szCs w:val="26"/>
        </w:rPr>
        <w:t>……………………………………………………………………………...</w:t>
      </w:r>
    </w:p>
    <w:p w14:paraId="7332E597" w14:textId="7E0D566C" w:rsidR="0013411D" w:rsidRPr="006E6465" w:rsidRDefault="0013411D" w:rsidP="00ED44F6">
      <w:pPr>
        <w:spacing w:before="120" w:after="120" w:line="240" w:lineRule="auto"/>
        <w:jc w:val="both"/>
        <w:rPr>
          <w:rFonts w:ascii="Times New Roman" w:hAnsi="Times New Roman" w:cs="Times New Roman"/>
          <w:sz w:val="26"/>
          <w:szCs w:val="26"/>
        </w:rPr>
      </w:pPr>
      <w:r w:rsidRPr="006E6465">
        <w:rPr>
          <w:rFonts w:ascii="Times New Roman" w:hAnsi="Times New Roman" w:cs="Times New Roman"/>
          <w:sz w:val="26"/>
          <w:szCs w:val="26"/>
        </w:rPr>
        <w:t>Tài liệu tham khảo</w:t>
      </w:r>
      <w:r w:rsidR="000111B5" w:rsidRPr="006E6465">
        <w:rPr>
          <w:rFonts w:ascii="Times New Roman" w:hAnsi="Times New Roman" w:cs="Times New Roman"/>
          <w:sz w:val="26"/>
          <w:szCs w:val="26"/>
        </w:rPr>
        <w:t>………………………………………………………………………….</w:t>
      </w:r>
    </w:p>
    <w:p w14:paraId="63B10F93" w14:textId="6ADFF6C9" w:rsidR="0013411D" w:rsidRPr="006E6465" w:rsidRDefault="0013411D" w:rsidP="00ED44F6">
      <w:pPr>
        <w:spacing w:before="120" w:after="120" w:line="240" w:lineRule="auto"/>
        <w:jc w:val="both"/>
        <w:rPr>
          <w:rFonts w:ascii="Times New Roman" w:hAnsi="Times New Roman" w:cs="Times New Roman"/>
          <w:sz w:val="26"/>
          <w:szCs w:val="26"/>
        </w:rPr>
      </w:pPr>
      <w:r w:rsidRPr="006E6465">
        <w:rPr>
          <w:rFonts w:ascii="Times New Roman" w:hAnsi="Times New Roman" w:cs="Times New Roman"/>
          <w:sz w:val="26"/>
          <w:szCs w:val="26"/>
        </w:rPr>
        <w:t>Phụ lục (nếu có)</w:t>
      </w:r>
      <w:r w:rsidR="000111B5" w:rsidRPr="006E6465">
        <w:rPr>
          <w:rFonts w:ascii="Times New Roman" w:hAnsi="Times New Roman" w:cs="Times New Roman"/>
          <w:sz w:val="26"/>
          <w:szCs w:val="26"/>
        </w:rPr>
        <w:t xml:space="preserve"> ……………………………………………………………………………</w:t>
      </w:r>
    </w:p>
    <w:p w14:paraId="51B80F01" w14:textId="77777777" w:rsidR="00146B57" w:rsidRPr="006E6465" w:rsidRDefault="00146B57" w:rsidP="00ED44F6">
      <w:pPr>
        <w:spacing w:before="120" w:after="120" w:line="240" w:lineRule="auto"/>
        <w:jc w:val="both"/>
        <w:rPr>
          <w:rFonts w:ascii="Times New Roman" w:hAnsi="Times New Roman" w:cs="Times New Roman"/>
          <w:sz w:val="26"/>
          <w:szCs w:val="26"/>
        </w:rPr>
        <w:sectPr w:rsidR="00146B57" w:rsidRPr="006E6465">
          <w:pgSz w:w="12240" w:h="15840"/>
          <w:pgMar w:top="1440" w:right="1440" w:bottom="1440" w:left="1440" w:header="720" w:footer="720" w:gutter="0"/>
          <w:cols w:space="720"/>
          <w:docGrid w:linePitch="360"/>
        </w:sectPr>
      </w:pPr>
    </w:p>
    <w:p w14:paraId="43E6263E" w14:textId="73B0174F" w:rsidR="00146B57" w:rsidRPr="000D0FDE" w:rsidRDefault="00146B57" w:rsidP="00ED44F6">
      <w:pPr>
        <w:spacing w:before="120" w:after="120" w:line="240" w:lineRule="auto"/>
        <w:jc w:val="center"/>
        <w:rPr>
          <w:rFonts w:ascii="Times New Roman" w:hAnsi="Times New Roman" w:cs="Times New Roman"/>
          <w:b/>
          <w:color w:val="000000" w:themeColor="text1"/>
          <w:sz w:val="28"/>
          <w:szCs w:val="32"/>
        </w:rPr>
      </w:pPr>
      <w:r w:rsidRPr="000D0FDE">
        <w:rPr>
          <w:rFonts w:ascii="Times New Roman" w:hAnsi="Times New Roman" w:cs="Times New Roman"/>
          <w:b/>
          <w:color w:val="000000" w:themeColor="text1"/>
          <w:sz w:val="28"/>
          <w:szCs w:val="32"/>
        </w:rPr>
        <w:lastRenderedPageBreak/>
        <w:t>TÀI LIỆU THAM KHẢO</w:t>
      </w:r>
    </w:p>
    <w:p w14:paraId="2F73B6DF" w14:textId="77777777" w:rsidR="00146B57" w:rsidRPr="006E6465" w:rsidRDefault="00146B57" w:rsidP="00ED44F6">
      <w:pPr>
        <w:spacing w:before="120" w:after="120" w:line="240" w:lineRule="auto"/>
        <w:jc w:val="both"/>
        <w:rPr>
          <w:rFonts w:ascii="Times New Roman" w:hAnsi="Times New Roman" w:cs="Times New Roman"/>
          <w:sz w:val="26"/>
          <w:szCs w:val="26"/>
        </w:rPr>
      </w:pPr>
      <w:r w:rsidRPr="006E6465">
        <w:rPr>
          <w:rFonts w:ascii="Times New Roman" w:hAnsi="Times New Roman" w:cs="Times New Roman"/>
          <w:sz w:val="26"/>
          <w:szCs w:val="26"/>
        </w:rPr>
        <w:t xml:space="preserve">[1] Denis J.G Mestdagh, Fundametals of Multiaccess Optical Fiber Networks, Artech House Boston.London, 1995. </w:t>
      </w:r>
    </w:p>
    <w:p w14:paraId="29EEEBAC" w14:textId="18D69CB1" w:rsidR="00146B57" w:rsidRDefault="00146B57" w:rsidP="00ED44F6">
      <w:pPr>
        <w:spacing w:before="120" w:after="120" w:line="240" w:lineRule="auto"/>
        <w:jc w:val="both"/>
        <w:rPr>
          <w:rFonts w:ascii="Times New Roman" w:hAnsi="Times New Roman" w:cs="Times New Roman"/>
          <w:sz w:val="26"/>
          <w:szCs w:val="26"/>
        </w:rPr>
      </w:pPr>
      <w:r w:rsidRPr="006E6465">
        <w:rPr>
          <w:rFonts w:ascii="Times New Roman" w:hAnsi="Times New Roman" w:cs="Times New Roman"/>
          <w:sz w:val="26"/>
          <w:szCs w:val="26"/>
        </w:rPr>
        <w:t>[2] Hawley, G.T and J.W.Shumate, Eds, Special Issue on the 21th Century Subcriber Loop, IEEE Communicatio</w:t>
      </w:r>
      <w:r w:rsidR="000D0FDE">
        <w:rPr>
          <w:rFonts w:ascii="Times New Roman" w:hAnsi="Times New Roman" w:cs="Times New Roman"/>
          <w:sz w:val="26"/>
          <w:szCs w:val="26"/>
        </w:rPr>
        <w:t>n Magazine, Vol. 29, No 3, 1991</w:t>
      </w:r>
    </w:p>
    <w:p w14:paraId="7C45DEE2" w14:textId="77777777" w:rsidR="000D0FDE" w:rsidRDefault="000D0FDE" w:rsidP="00ED44F6">
      <w:pPr>
        <w:spacing w:before="120" w:after="120" w:line="240" w:lineRule="auto"/>
        <w:jc w:val="both"/>
        <w:rPr>
          <w:rFonts w:ascii="Times New Roman" w:hAnsi="Times New Roman" w:cs="Times New Roman"/>
          <w:sz w:val="26"/>
          <w:szCs w:val="26"/>
        </w:rPr>
      </w:pPr>
    </w:p>
    <w:p w14:paraId="5C9C6836" w14:textId="71CE2971" w:rsidR="009A55D0" w:rsidRPr="006E6465" w:rsidRDefault="009A55D0" w:rsidP="00ED44F6">
      <w:pPr>
        <w:spacing w:before="120" w:after="120" w:line="240" w:lineRule="auto"/>
        <w:rPr>
          <w:rFonts w:ascii="Times New Roman" w:hAnsi="Times New Roman" w:cs="Times New Roman"/>
          <w:sz w:val="24"/>
          <w:szCs w:val="24"/>
        </w:rPr>
      </w:pPr>
    </w:p>
    <w:sectPr w:rsidR="009A55D0" w:rsidRPr="006E6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EC26570"/>
    <w:multiLevelType w:val="hybridMultilevel"/>
    <w:tmpl w:val="9ECEF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C92760"/>
    <w:multiLevelType w:val="hybridMultilevel"/>
    <w:tmpl w:val="ABAA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506B10"/>
    <w:multiLevelType w:val="hybridMultilevel"/>
    <w:tmpl w:val="5F6C4CE4"/>
    <w:lvl w:ilvl="0" w:tplc="1DB28E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636B5D"/>
    <w:multiLevelType w:val="hybridMultilevel"/>
    <w:tmpl w:val="6F2416B8"/>
    <w:lvl w:ilvl="0" w:tplc="F46C5A64">
      <w:start w:val="1"/>
      <w:numFmt w:val="bullet"/>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nsid w:val="38E15B2F"/>
    <w:multiLevelType w:val="hybridMultilevel"/>
    <w:tmpl w:val="DD4ADBD2"/>
    <w:lvl w:ilvl="0" w:tplc="97DC52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273D9D"/>
    <w:multiLevelType w:val="hybridMultilevel"/>
    <w:tmpl w:val="2E06FE44"/>
    <w:lvl w:ilvl="0" w:tplc="6F0A572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2004B8C"/>
    <w:multiLevelType w:val="hybridMultilevel"/>
    <w:tmpl w:val="B9A8FB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A67225B"/>
    <w:multiLevelType w:val="hybridMultilevel"/>
    <w:tmpl w:val="912244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5F9825BD"/>
    <w:multiLevelType w:val="hybridMultilevel"/>
    <w:tmpl w:val="0D9A2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54637D"/>
    <w:multiLevelType w:val="hybridMultilevel"/>
    <w:tmpl w:val="1622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6"/>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10"/>
  </w:num>
  <w:num w:numId="13">
    <w:abstractNumId w:val="14"/>
  </w:num>
  <w:num w:numId="14">
    <w:abstractNumId w:val="12"/>
  </w:num>
  <w:num w:numId="15">
    <w:abstractNumId w:val="8"/>
  </w:num>
  <w:num w:numId="16">
    <w:abstractNumId w:val="13"/>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D0"/>
    <w:rsid w:val="000111B5"/>
    <w:rsid w:val="00074A56"/>
    <w:rsid w:val="00082212"/>
    <w:rsid w:val="000D0FDE"/>
    <w:rsid w:val="00111338"/>
    <w:rsid w:val="0013411D"/>
    <w:rsid w:val="00146B57"/>
    <w:rsid w:val="00167175"/>
    <w:rsid w:val="00176A3D"/>
    <w:rsid w:val="002653F4"/>
    <w:rsid w:val="002D202D"/>
    <w:rsid w:val="002E65C0"/>
    <w:rsid w:val="00355BF0"/>
    <w:rsid w:val="003A48BE"/>
    <w:rsid w:val="003B0B36"/>
    <w:rsid w:val="003D0286"/>
    <w:rsid w:val="004234C7"/>
    <w:rsid w:val="0048067C"/>
    <w:rsid w:val="00553C3F"/>
    <w:rsid w:val="00557195"/>
    <w:rsid w:val="0057058F"/>
    <w:rsid w:val="005C4782"/>
    <w:rsid w:val="005E6DBA"/>
    <w:rsid w:val="0063696D"/>
    <w:rsid w:val="006C311D"/>
    <w:rsid w:val="006D10FE"/>
    <w:rsid w:val="006E5D8E"/>
    <w:rsid w:val="006E6465"/>
    <w:rsid w:val="006F0E4F"/>
    <w:rsid w:val="006F35C4"/>
    <w:rsid w:val="00773BE0"/>
    <w:rsid w:val="0078143B"/>
    <w:rsid w:val="0079394C"/>
    <w:rsid w:val="007A15DF"/>
    <w:rsid w:val="007D2D3E"/>
    <w:rsid w:val="008541D9"/>
    <w:rsid w:val="00873C43"/>
    <w:rsid w:val="008E4343"/>
    <w:rsid w:val="009165D8"/>
    <w:rsid w:val="00933FA9"/>
    <w:rsid w:val="009A55D0"/>
    <w:rsid w:val="009C0D05"/>
    <w:rsid w:val="009F24ED"/>
    <w:rsid w:val="00A25E86"/>
    <w:rsid w:val="00A7270C"/>
    <w:rsid w:val="00B02990"/>
    <w:rsid w:val="00B56263"/>
    <w:rsid w:val="00BF4D58"/>
    <w:rsid w:val="00C43F49"/>
    <w:rsid w:val="00C440F2"/>
    <w:rsid w:val="00E6167A"/>
    <w:rsid w:val="00E67765"/>
    <w:rsid w:val="00ED44F6"/>
    <w:rsid w:val="00EF23BB"/>
    <w:rsid w:val="00EF4449"/>
    <w:rsid w:val="00FC59BC"/>
    <w:rsid w:val="00FE77B0"/>
    <w:rsid w:val="00FF1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D08B"/>
  <w15:chartTrackingRefBased/>
  <w15:docId w15:val="{FED46BBF-F459-43B7-8823-2041D5DC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8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5D0"/>
    <w:pPr>
      <w:ind w:left="720"/>
      <w:contextualSpacing/>
    </w:pPr>
  </w:style>
  <w:style w:type="table" w:styleId="TableGrid">
    <w:name w:val="Table Grid"/>
    <w:basedOn w:val="TableNormal"/>
    <w:uiPriority w:val="39"/>
    <w:rsid w:val="00EF4449"/>
    <w:pPr>
      <w:spacing w:after="0" w:line="240" w:lineRule="auto"/>
    </w:pPr>
    <w:rPr>
      <w:rFonts w:ascii="Times New Roman" w:eastAsia="Times New Roman" w:hAnsi="Times New Roman"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basedOn w:val="DefaultParagraphFont"/>
    <w:rsid w:val="006D10FE"/>
    <w:rPr>
      <w:rFonts w:eastAsia="Times New Roman" w:cs="Times New Roman"/>
      <w:b/>
      <w:bCs/>
      <w:noProof/>
      <w:vanish/>
      <w:color w:val="FF0000"/>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F4C08-2954-4DC2-A967-A5670369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NT</dc:creator>
  <cp:keywords/>
  <dc:description/>
  <cp:lastModifiedBy>Microsoft account</cp:lastModifiedBy>
  <cp:revision>5</cp:revision>
  <dcterms:created xsi:type="dcterms:W3CDTF">2024-12-25T07:37:00Z</dcterms:created>
  <dcterms:modified xsi:type="dcterms:W3CDTF">2024-12-25T07:39:00Z</dcterms:modified>
</cp:coreProperties>
</file>